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default" w:ascii="Times New Roman" w:hAnsi="Times New Roman" w:eastAsia="Arial Unicode MS" w:cs="Times New Roman"/>
          <w:i w:val="0"/>
          <w:caps w:val="0"/>
          <w:color w:val="000000" w:themeColor="text1"/>
          <w:spacing w:val="0"/>
          <w:sz w:val="36"/>
          <w:szCs w:val="36"/>
          <w:lang w:val="en-US"/>
          <w14:textFill>
            <w14:solidFill>
              <w14:schemeClr w14:val="tx1"/>
            </w14:solidFill>
          </w14:textFill>
        </w:rPr>
      </w:pPr>
      <w:r>
        <w:rPr>
          <w:rFonts w:hint="default" w:ascii="Arial Unicode MS" w:hAnsi="Arial Unicode MS" w:eastAsia="Arial Unicode MS" w:cs="Arial Unicode MS"/>
          <w:i w:val="0"/>
          <w:caps w:val="0"/>
          <w:color w:val="343A40"/>
          <w:spacing w:val="0"/>
          <w:sz w:val="36"/>
          <w:szCs w:val="36"/>
          <w:lang w:val="en-US"/>
        </w:rPr>
        <w:t xml:space="preserve">            </w:t>
      </w:r>
      <w:r>
        <w:rPr>
          <w:rFonts w:hint="default" w:ascii="Times New Roman" w:hAnsi="Times New Roman" w:eastAsia="Arial Unicode MS" w:cs="Times New Roman"/>
          <w:i w:val="0"/>
          <w:caps w:val="0"/>
          <w:color w:val="000000" w:themeColor="text1"/>
          <w:spacing w:val="0"/>
          <w:sz w:val="36"/>
          <w:szCs w:val="36"/>
          <w:lang w:val="en-US"/>
          <w14:textFill>
            <w14:solidFill>
              <w14:schemeClr w14:val="tx1"/>
            </w14:solidFill>
          </w14:textFill>
        </w:rPr>
        <w:t xml:space="preserve"> PROBLEM SOLVING</w:t>
      </w:r>
    </w:p>
    <w:p>
      <w:pPr>
        <w:pStyle w:val="2"/>
        <w:bidi w:val="0"/>
        <w:spacing w:line="240" w:lineRule="auto"/>
        <w:rPr>
          <w:rFonts w:hint="default" w:ascii="Times New Roman" w:hAnsi="Times New Roman" w:eastAsia="Arial Unicode MS" w:cs="Times New Roman"/>
          <w:color w:val="000000" w:themeColor="text1"/>
          <w:sz w:val="36"/>
          <w:szCs w:val="36"/>
          <w:lang w:val="en-IN"/>
          <w14:textFill>
            <w14:solidFill>
              <w14:schemeClr w14:val="tx1"/>
            </w14:solidFill>
          </w14:textFill>
        </w:rPr>
      </w:pPr>
      <w:r>
        <w:rPr>
          <w:rFonts w:hint="default" w:ascii="Times New Roman" w:hAnsi="Times New Roman" w:eastAsia="Arial Unicode MS" w:cs="Times New Roman"/>
          <w:i w:val="0"/>
          <w:caps w:val="0"/>
          <w:color w:val="000000" w:themeColor="text1"/>
          <w:spacing w:val="0"/>
          <w:sz w:val="36"/>
          <w:szCs w:val="36"/>
          <w:lang w:val="en-US"/>
          <w14:textFill>
            <w14:solidFill>
              <w14:schemeClr w14:val="tx1"/>
            </w14:solidFill>
          </w14:textFill>
        </w:rPr>
        <w:t xml:space="preserve">     (</w:t>
      </w:r>
      <w:r>
        <w:rPr>
          <w:rFonts w:hint="default" w:ascii="Times New Roman" w:hAnsi="Times New Roman" w:eastAsia="Arial Unicode MS" w:cs="Times New Roman"/>
          <w:i w:val="0"/>
          <w:caps w:val="0"/>
          <w:color w:val="000000" w:themeColor="text1"/>
          <w:spacing w:val="0"/>
          <w:sz w:val="36"/>
          <w:szCs w:val="36"/>
          <w14:textFill>
            <w14:solidFill>
              <w14:schemeClr w14:val="tx1"/>
            </w14:solidFill>
          </w14:textFill>
        </w:rPr>
        <w:t>solving various problems with c language</w:t>
      </w:r>
      <w:r>
        <w:rPr>
          <w:rFonts w:hint="default" w:ascii="Times New Roman" w:hAnsi="Times New Roman" w:eastAsia="Arial Unicode MS" w:cs="Times New Roman"/>
          <w:i w:val="0"/>
          <w:caps w:val="0"/>
          <w:color w:val="000000" w:themeColor="text1"/>
          <w:spacing w:val="0"/>
          <w:sz w:val="36"/>
          <w:szCs w:val="36"/>
          <w:lang w:val="en-US"/>
          <w14:textFill>
            <w14:solidFill>
              <w14:schemeClr w14:val="tx1"/>
            </w14:solidFill>
          </w14:textFill>
        </w:rPr>
        <w:t>)</w:t>
      </w:r>
      <w:r>
        <w:rPr>
          <w:rFonts w:hint="default" w:ascii="Times New Roman" w:hAnsi="Times New Roman" w:eastAsia="Arial Unicode MS" w:cs="Times New Roman"/>
          <w:i w:val="0"/>
          <w:caps w:val="0"/>
          <w:color w:val="000000" w:themeColor="text1"/>
          <w:spacing w:val="0"/>
          <w:sz w:val="36"/>
          <w:szCs w:val="36"/>
          <w14:textFill>
            <w14:solidFill>
              <w14:schemeClr w14:val="tx1"/>
            </w14:solidFill>
          </w14:textFill>
        </w:rPr>
        <w:t> </w:t>
      </w:r>
      <w:r>
        <w:rPr>
          <w:rFonts w:hint="default" w:ascii="Times New Roman" w:hAnsi="Times New Roman" w:eastAsia="Arial Unicode MS" w:cs="Times New Roman"/>
          <w:color w:val="000000" w:themeColor="text1"/>
          <w:sz w:val="36"/>
          <w:szCs w:val="36"/>
          <w14:textFill>
            <w14:solidFill>
              <w14:schemeClr w14:val="tx1"/>
            </w14:solidFill>
          </w14:textFill>
        </w:rPr>
        <w:t xml:space="preserve"> </w:t>
      </w:r>
      <w:r>
        <w:rPr>
          <w:rFonts w:hint="default" w:ascii="Times New Roman" w:hAnsi="Times New Roman" w:eastAsia="Arial Unicode MS" w:cs="Times New Roman"/>
          <w:color w:val="000000" w:themeColor="text1"/>
          <w:sz w:val="36"/>
          <w:szCs w:val="36"/>
          <w:lang w:val="en-IN"/>
          <w14:textFill>
            <w14:solidFill>
              <w14:schemeClr w14:val="tx1"/>
            </w14:solidFill>
          </w14:textFill>
        </w:rPr>
        <w:t xml:space="preserve"> </w:t>
      </w:r>
    </w:p>
    <w:p>
      <w:pPr>
        <w:spacing w:line="360" w:lineRule="auto"/>
        <w:jc w:val="left"/>
        <w:rPr>
          <w:rFonts w:ascii="Times New Roman" w:hAnsi="Times New Roman" w:eastAsia="Times New Roman" w:cs="Times New Roman"/>
          <w:i/>
          <w:sz w:val="28"/>
          <w:szCs w:val="28"/>
        </w:rPr>
      </w:pPr>
      <w:r>
        <w:rPr>
          <w:rFonts w:ascii="Times New Roman" w:hAnsi="Times New Roman" w:eastAsia="Times New Roman" w:cs="Times New Roman"/>
          <w:i/>
          <w:sz w:val="28"/>
          <w:szCs w:val="28"/>
          <w:lang w:val="en-US"/>
        </w:rPr>
        <w:t xml:space="preserve">     </w:t>
      </w:r>
      <w:r>
        <w:rPr>
          <w:rFonts w:ascii="Times New Roman" w:hAnsi="Times New Roman" w:eastAsia="Times New Roman" w:cs="Times New Roman"/>
          <w:i/>
          <w:sz w:val="28"/>
          <w:szCs w:val="28"/>
        </w:rPr>
        <w:t>Summer Internship Report Submitted in partial fulfillment</w:t>
      </w:r>
    </w:p>
    <w:p>
      <w:pPr>
        <w:spacing w:line="360" w:lineRule="auto"/>
        <w:jc w:val="center"/>
        <w:rPr>
          <w:rFonts w:ascii="Times New Roman" w:hAnsi="Times New Roman" w:eastAsia="Times New Roman" w:cs="Times New Roman"/>
          <w:i/>
          <w:sz w:val="28"/>
          <w:szCs w:val="28"/>
        </w:rPr>
      </w:pPr>
      <w:r>
        <w:rPr>
          <w:rFonts w:ascii="Times New Roman" w:hAnsi="Times New Roman" w:eastAsia="Times New Roman" w:cs="Times New Roman"/>
          <w:i/>
          <w:sz w:val="28"/>
          <w:szCs w:val="28"/>
        </w:rPr>
        <w:t xml:space="preserve"> of the requirement for under graduate degree of</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Bachelor of Technology</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In</w:t>
      </w:r>
    </w:p>
    <w:p>
      <w:pPr>
        <w:spacing w:line="360" w:lineRule="auto"/>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lang w:val="en-IN"/>
        </w:rPr>
        <w:t>Computer science</w:t>
      </w:r>
      <w:r>
        <w:rPr>
          <w:rFonts w:ascii="Times New Roman" w:hAnsi="Times New Roman" w:eastAsia="Times New Roman" w:cs="Times New Roman"/>
          <w:b/>
          <w:sz w:val="28"/>
          <w:szCs w:val="28"/>
        </w:rPr>
        <w:t xml:space="preserve"> Engineering</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By</w:t>
      </w:r>
    </w:p>
    <w:p>
      <w:pPr>
        <w:spacing w:line="360" w:lineRule="auto"/>
        <w:jc w:val="center"/>
        <w:rPr>
          <w:rFonts w:hint="default" w:ascii="Times New Roman" w:hAnsi="Times New Roman" w:eastAsia="Times New Roman" w:cs="Times New Roman"/>
          <w:b/>
          <w:sz w:val="28"/>
          <w:szCs w:val="28"/>
          <w:lang w:val="en-IN"/>
        </w:rPr>
      </w:pP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IN"/>
        </w:rPr>
        <w:t>B.Hemanth</w:t>
      </w:r>
    </w:p>
    <w:p>
      <w:pPr>
        <w:spacing w:line="360" w:lineRule="auto"/>
        <w:jc w:val="center"/>
        <w:rPr>
          <w:rFonts w:hint="default" w:ascii="Times New Roman" w:hAnsi="Times New Roman" w:eastAsia="Times New Roman" w:cs="Times New Roman"/>
          <w:b/>
          <w:sz w:val="28"/>
          <w:szCs w:val="28"/>
          <w:lang w:val="en-IN"/>
        </w:rPr>
      </w:pP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IN"/>
        </w:rPr>
        <w:t>221710313006</w:t>
      </w:r>
    </w:p>
    <w:p>
      <w:pPr>
        <w:spacing w:line="240" w:lineRule="auto"/>
        <w:jc w:val="center"/>
        <w:rPr>
          <w:rFonts w:ascii="Times New Roman" w:hAnsi="Times New Roman" w:eastAsia="Times New Roman" w:cs="Times New Roman"/>
          <w:i/>
          <w:sz w:val="28"/>
          <w:szCs w:val="28"/>
        </w:rPr>
      </w:pPr>
      <w:r>
        <w:rPr>
          <w:rFonts w:ascii="Times New Roman" w:hAnsi="Times New Roman" w:eastAsia="Times New Roman" w:cs="Times New Roman"/>
          <w:i/>
          <w:sz w:val="28"/>
          <w:szCs w:val="28"/>
        </w:rPr>
        <w:t>Under the Guidance of</w:t>
      </w:r>
    </w:p>
    <w:p>
      <w:pPr>
        <w:spacing w:line="240" w:lineRule="auto"/>
        <w:jc w:val="center"/>
        <w:rPr>
          <w:rFonts w:ascii="Times New Roman" w:hAnsi="Times New Roman" w:eastAsia="Times New Roman" w:cs="Times New Roman"/>
          <w:i/>
          <w:sz w:val="28"/>
          <w:szCs w:val="28"/>
        </w:rPr>
      </w:pPr>
    </w:p>
    <w:p>
      <w:pP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Mr. M. Venkateswarlu</w:t>
      </w:r>
    </w:p>
    <w:p>
      <w:pPr>
        <w:spacing w:line="240" w:lineRule="auto"/>
        <w:jc w:val="center"/>
        <w:rPr>
          <w:rFonts w:ascii="Times New Roman" w:hAnsi="Times New Roman" w:eastAsia="Times New Roman" w:cs="Times New Roman"/>
          <w:b/>
          <w:sz w:val="28"/>
          <w:szCs w:val="28"/>
        </w:rPr>
      </w:pPr>
    </w:p>
    <w:p>
      <w:pP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Assistant Professor</w:t>
      </w:r>
    </w:p>
    <w:p>
      <w:pPr>
        <w:spacing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b/>
          <w:sz w:val="28"/>
          <w:szCs w:val="28"/>
        </w:rPr>
      </w:pPr>
      <w:r>
        <w:drawing>
          <wp:inline distT="0" distB="0" distL="0" distR="0">
            <wp:extent cx="4146550" cy="1346200"/>
            <wp:effectExtent l="0" t="0" r="0" b="0"/>
            <wp:docPr id="1026" name="image1.png" descr="GITAM"/>
            <wp:cNvGraphicFramePr/>
            <a:graphic xmlns:a="http://schemas.openxmlformats.org/drawingml/2006/main">
              <a:graphicData uri="http://schemas.openxmlformats.org/drawingml/2006/picture">
                <pic:pic xmlns:pic="http://schemas.openxmlformats.org/drawingml/2006/picture">
                  <pic:nvPicPr>
                    <pic:cNvPr id="1026" name="image1.png" descr="GITAM"/>
                    <pic:cNvPicPr/>
                  </pic:nvPicPr>
                  <pic:blipFill>
                    <a:blip r:embed="rId4" cstate="print"/>
                    <a:srcRect/>
                    <a:stretch>
                      <a:fillRect/>
                    </a:stretch>
                  </pic:blipFill>
                  <pic:spPr>
                    <a:xfrm>
                      <a:off x="0" y="0"/>
                      <a:ext cx="4146550" cy="1346200"/>
                    </a:xfrm>
                    <a:prstGeom prst="rect">
                      <a:avLst/>
                    </a:prstGeom>
                  </pic:spPr>
                </pic:pic>
              </a:graphicData>
            </a:graphic>
          </wp:inline>
        </w:drawing>
      </w:r>
      <w:r>
        <w:rPr>
          <w:rFonts w:ascii="Times New Roman" w:hAnsi="Times New Roman" w:eastAsia="Times New Roman" w:cs="Times New Roman"/>
          <w:b/>
          <w:sz w:val="28"/>
          <w:szCs w:val="28"/>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center"/>
        <w:rPr>
          <w:rFonts w:ascii="Times New Roman" w:hAnsi="Times New Roman" w:eastAsia="Times New Roman" w:cs="Times New Roman"/>
          <w:b w:val="0"/>
          <w:i w:val="0"/>
          <w:smallCaps w:val="0"/>
          <w:color w:val="000000"/>
          <w:sz w:val="28"/>
          <w:szCs w:val="28"/>
          <w:u w:val="none"/>
          <w:shd w:val="clear" w:color="auto" w:fill="auto"/>
          <w:vertAlign w:val="baseline"/>
        </w:rPr>
      </w:pPr>
      <w:r>
        <w:rPr>
          <w:rFonts w:ascii="Times New Roman" w:hAnsi="Times New Roman" w:eastAsia="Times New Roman" w:cs="Times New Roman"/>
          <w:b w:val="0"/>
          <w:i w:val="0"/>
          <w:smallCaps w:val="0"/>
          <w:color w:val="000000"/>
          <w:sz w:val="28"/>
          <w:szCs w:val="28"/>
          <w:u w:val="none"/>
          <w:shd w:val="clear" w:color="auto" w:fill="auto"/>
          <w:vertAlign w:val="baseline"/>
        </w:rPr>
        <w:t xml:space="preserve">Department Of </w:t>
      </w:r>
      <w:r>
        <w:rPr>
          <w:rFonts w:hint="default" w:ascii="Times New Roman" w:hAnsi="Times New Roman" w:eastAsia="Times New Roman" w:cs="Times New Roman"/>
          <w:b w:val="0"/>
          <w:i w:val="0"/>
          <w:smallCaps w:val="0"/>
          <w:color w:val="000000"/>
          <w:sz w:val="28"/>
          <w:szCs w:val="28"/>
          <w:u w:val="none"/>
          <w:shd w:val="clear" w:color="auto" w:fill="auto"/>
          <w:vertAlign w:val="baseline"/>
          <w:lang w:val="en-IN"/>
        </w:rPr>
        <w:t>Computer science</w:t>
      </w:r>
      <w:r>
        <w:rPr>
          <w:rFonts w:ascii="Times New Roman" w:hAnsi="Times New Roman" w:eastAsia="Times New Roman" w:cs="Times New Roman"/>
          <w:b w:val="0"/>
          <w:i w:val="0"/>
          <w:smallCaps w:val="0"/>
          <w:color w:val="000000"/>
          <w:sz w:val="28"/>
          <w:szCs w:val="28"/>
          <w:u w:val="none"/>
          <w:shd w:val="clear" w:color="auto" w:fill="auto"/>
          <w:vertAlign w:val="baseline"/>
        </w:rPr>
        <w:t xml:space="preserve"> Engineering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center"/>
        <w:rPr>
          <w:rFonts w:ascii="Times New Roman" w:hAnsi="Times New Roman" w:eastAsia="Times New Roman" w:cs="Times New Roman"/>
          <w:b w:val="0"/>
          <w:i w:val="0"/>
          <w:smallCaps w:val="0"/>
          <w:color w:val="000000"/>
          <w:sz w:val="28"/>
          <w:szCs w:val="28"/>
          <w:u w:val="none"/>
          <w:shd w:val="clear" w:color="auto" w:fill="auto"/>
          <w:vertAlign w:val="baseline"/>
        </w:rPr>
      </w:pPr>
      <w:r>
        <w:rPr>
          <w:rFonts w:ascii="Times New Roman" w:hAnsi="Times New Roman" w:eastAsia="Times New Roman" w:cs="Times New Roman"/>
          <w:b w:val="0"/>
          <w:i w:val="0"/>
          <w:smallCaps w:val="0"/>
          <w:color w:val="000000"/>
          <w:sz w:val="28"/>
          <w:szCs w:val="28"/>
          <w:u w:val="none"/>
          <w:shd w:val="clear" w:color="auto" w:fill="auto"/>
          <w:vertAlign w:val="baseline"/>
        </w:rPr>
        <w:t>GITAM School of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center"/>
        <w:rPr>
          <w:rFonts w:ascii="Times New Roman" w:hAnsi="Times New Roman" w:eastAsia="Times New Roman" w:cs="Times New Roman"/>
          <w:b w:val="0"/>
          <w:i w:val="0"/>
          <w:smallCaps w:val="0"/>
          <w:color w:val="000000"/>
          <w:sz w:val="28"/>
          <w:szCs w:val="28"/>
          <w:u w:val="none"/>
          <w:shd w:val="clear" w:color="auto" w:fill="auto"/>
          <w:vertAlign w:val="baseline"/>
        </w:rPr>
      </w:pPr>
      <w:r>
        <w:rPr>
          <w:rFonts w:ascii="Times New Roman" w:hAnsi="Times New Roman" w:eastAsia="Times New Roman" w:cs="Times New Roman"/>
          <w:b w:val="0"/>
          <w:i w:val="0"/>
          <w:smallCaps w:val="0"/>
          <w:color w:val="000000"/>
          <w:sz w:val="28"/>
          <w:szCs w:val="28"/>
          <w:u w:val="none"/>
          <w:shd w:val="clear" w:color="auto" w:fill="auto"/>
          <w:vertAlign w:val="baseline"/>
        </w:rPr>
        <w:t>GITAM (Deemed to be University)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center"/>
        <w:rPr>
          <w:rFonts w:hint="default" w:ascii="Times New Roman" w:hAnsi="Times New Roman" w:eastAsia="Times New Roman" w:cs="Times New Roman"/>
          <w:b w:val="0"/>
          <w:i w:val="0"/>
          <w:smallCaps w:val="0"/>
          <w:color w:val="000000"/>
          <w:sz w:val="28"/>
          <w:szCs w:val="28"/>
          <w:u w:val="none"/>
          <w:shd w:val="clear" w:color="auto" w:fill="auto"/>
          <w:vertAlign w:val="baseline"/>
          <w:lang w:val="en-IN"/>
        </w:rPr>
      </w:pPr>
      <w:r>
        <w:rPr>
          <w:rFonts w:ascii="Times New Roman" w:hAnsi="Times New Roman" w:eastAsia="Times New Roman" w:cs="Times New Roman"/>
          <w:b w:val="0"/>
          <w:i w:val="0"/>
          <w:smallCaps w:val="0"/>
          <w:color w:val="000000"/>
          <w:sz w:val="28"/>
          <w:szCs w:val="28"/>
          <w:u w:val="none"/>
          <w:shd w:val="clear" w:color="auto" w:fill="auto"/>
          <w:vertAlign w:val="baseline"/>
        </w:rPr>
        <w:t>Hyderabad-502329                                                                 Ju</w:t>
      </w:r>
      <w:r>
        <w:rPr>
          <w:rFonts w:hint="default" w:ascii="Times New Roman" w:hAnsi="Times New Roman" w:eastAsia="Times New Roman" w:cs="Times New Roman"/>
          <w:b w:val="0"/>
          <w:i w:val="0"/>
          <w:smallCaps w:val="0"/>
          <w:color w:val="000000"/>
          <w:sz w:val="28"/>
          <w:szCs w:val="28"/>
          <w:u w:val="none"/>
          <w:shd w:val="clear" w:color="auto" w:fill="auto"/>
          <w:vertAlign w:val="baseline"/>
          <w:lang w:val="en-US"/>
        </w:rPr>
        <w:t>ly</w:t>
      </w:r>
      <w:r>
        <w:rPr>
          <w:rFonts w:ascii="Times New Roman" w:hAnsi="Times New Roman" w:eastAsia="Times New Roman" w:cs="Times New Roman"/>
          <w:b w:val="0"/>
          <w:i w:val="0"/>
          <w:smallCaps w:val="0"/>
          <w:color w:val="000000"/>
          <w:sz w:val="28"/>
          <w:szCs w:val="28"/>
          <w:u w:val="none"/>
          <w:shd w:val="clear" w:color="auto" w:fill="auto"/>
          <w:vertAlign w:val="baseline"/>
        </w:rPr>
        <w:t xml:space="preserve"> 20</w:t>
      </w:r>
      <w:r>
        <w:rPr>
          <w:rFonts w:hint="default" w:ascii="Times New Roman" w:hAnsi="Times New Roman" w:eastAsia="Times New Roman" w:cs="Times New Roman"/>
          <w:b w:val="0"/>
          <w:i w:val="0"/>
          <w:smallCaps w:val="0"/>
          <w:color w:val="000000"/>
          <w:sz w:val="28"/>
          <w:szCs w:val="28"/>
          <w:u w:val="none"/>
          <w:shd w:val="clear" w:color="auto" w:fill="auto"/>
          <w:vertAlign w:val="baseline"/>
          <w:lang w:val="en-IN"/>
        </w:rPr>
        <w:t>20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8"/>
          <w:szCs w:val="28"/>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0" w:right="0" w:firstLine="0"/>
        <w:jc w:val="center"/>
        <w:rPr>
          <w:rFonts w:ascii="Times New Roman" w:hAnsi="Times New Roman" w:eastAsia="Times New Roman" w:cs="Times New Roman"/>
          <w:b w:val="0"/>
          <w:i w:val="0"/>
          <w:smallCaps w:val="0"/>
          <w:color w:val="000000"/>
          <w:sz w:val="22"/>
          <w:szCs w:val="22"/>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0" w:right="0" w:firstLine="0"/>
        <w:jc w:val="center"/>
        <w:rPr>
          <w:rFonts w:ascii="Times New Roman" w:hAnsi="Times New Roman" w:eastAsia="Times New Roman" w:cs="Times New Roman"/>
          <w:b/>
          <w:i w:val="0"/>
          <w:smallCaps w:val="0"/>
          <w:color w:val="000000"/>
          <w:sz w:val="32"/>
          <w:szCs w:val="32"/>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0" w:right="0" w:firstLine="0"/>
        <w:jc w:val="center"/>
        <w:rPr>
          <w:rFonts w:ascii="Times New Roman" w:hAnsi="Times New Roman" w:eastAsia="Times New Roman" w:cs="Times New Roman"/>
          <w:b/>
          <w:i w:val="0"/>
          <w:smallCaps w:val="0"/>
          <w:color w:val="000000"/>
          <w:sz w:val="32"/>
          <w:szCs w:val="32"/>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0" w:right="0" w:firstLine="0"/>
        <w:jc w:val="center"/>
        <w:rPr>
          <w:rFonts w:ascii="Times New Roman" w:hAnsi="Times New Roman" w:eastAsia="Times New Roman" w:cs="Times New Roman"/>
          <w:b/>
          <w:i w:val="0"/>
          <w:smallCaps w:val="0"/>
          <w:color w:val="000000"/>
          <w:sz w:val="32"/>
          <w:szCs w:val="32"/>
          <w:u w:val="none"/>
          <w:shd w:val="clear" w:color="auto" w:fill="auto"/>
          <w:vertAlign w:val="baseline"/>
        </w:rPr>
      </w:pPr>
      <w:r>
        <w:rPr>
          <w:rFonts w:ascii="Times New Roman" w:hAnsi="Times New Roman" w:eastAsia="Times New Roman" w:cs="Times New Roman"/>
          <w:b/>
          <w:i w:val="0"/>
          <w:smallCaps w:val="0"/>
          <w:color w:val="000000"/>
          <w:sz w:val="32"/>
          <w:szCs w:val="32"/>
          <w:u w:val="none"/>
          <w:shd w:val="clear" w:color="auto" w:fill="auto"/>
          <w:vertAlign w:val="baseline"/>
        </w:rPr>
        <w:t>DECLARATION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0" w:right="0" w:firstLine="0"/>
        <w:jc w:val="center"/>
        <w:rPr>
          <w:rFonts w:ascii="Times New Roman" w:hAnsi="Times New Roman" w:eastAsia="Times New Roman" w:cs="Times New Roman"/>
          <w:b/>
          <w:i w:val="0"/>
          <w:smallCaps w:val="0"/>
          <w:color w:val="000000"/>
          <w:sz w:val="32"/>
          <w:szCs w:val="32"/>
          <w:u w:val="none"/>
          <w:shd w:val="clear" w:color="auto" w:fill="auto"/>
          <w:vertAlign w:val="baseline"/>
        </w:rPr>
      </w:pPr>
    </w:p>
    <w:p>
      <w:pPr>
        <w:pStyle w:val="4"/>
        <w:bidi w:val="0"/>
        <w:ind w:firstLine="1080" w:firstLineChars="450"/>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 xml:space="preserve">I submit this industrial training work entitled </w:t>
      </w:r>
      <w:r>
        <w:rPr>
          <w:rFonts w:ascii="Times New Roman" w:hAnsi="Times New Roman" w:eastAsia="Times New Roman" w:cs="Times New Roman"/>
          <w:b/>
          <w:i w:val="0"/>
          <w:smallCaps w:val="0"/>
          <w:color w:val="000000"/>
          <w:sz w:val="24"/>
          <w:szCs w:val="24"/>
          <w:u w:val="none"/>
          <w:shd w:val="clear" w:color="auto" w:fill="auto"/>
          <w:vertAlign w:val="baseline"/>
        </w:rPr>
        <w:t>“</w:t>
      </w:r>
      <w:r>
        <w:rPr>
          <w:rFonts w:hint="eastAsia" w:ascii="Arial Unicode MS" w:hAnsi="Arial Unicode MS" w:eastAsia="Arial Unicode MS" w:cs="Arial Unicode MS"/>
          <w:i w:val="0"/>
          <w:caps w:val="0"/>
          <w:color w:val="343A40"/>
          <w:spacing w:val="0"/>
          <w:sz w:val="18"/>
          <w:szCs w:val="18"/>
        </w:rPr>
        <w:t>solving various problems with c language</w:t>
      </w:r>
      <w:r>
        <w:rPr>
          <w:rFonts w:ascii="Times New Roman" w:hAnsi="Times New Roman" w:eastAsia="Times New Roman" w:cs="Times New Roman"/>
          <w:b w:val="0"/>
          <w:i w:val="0"/>
          <w:smallCaps w:val="0"/>
          <w:color w:val="000000"/>
          <w:sz w:val="24"/>
          <w:szCs w:val="24"/>
          <w:u w:val="none"/>
          <w:shd w:val="clear" w:color="auto" w:fill="auto"/>
          <w:vertAlign w:val="baseline"/>
        </w:rPr>
        <w:t>” to GITAM (Deemed To Be University), Hyderabad in partial fulfillment of the requirements for the award of the degree of “</w:t>
      </w:r>
      <w:r>
        <w:rPr>
          <w:rFonts w:ascii="Times New Roman" w:hAnsi="Times New Roman" w:eastAsia="Times New Roman" w:cs="Times New Roman"/>
          <w:b/>
          <w:i w:val="0"/>
          <w:smallCaps w:val="0"/>
          <w:color w:val="000000"/>
          <w:sz w:val="24"/>
          <w:szCs w:val="24"/>
          <w:u w:val="none"/>
          <w:shd w:val="clear" w:color="auto" w:fill="auto"/>
          <w:vertAlign w:val="baseline"/>
        </w:rPr>
        <w:t>Bachelor of Technology</w:t>
      </w:r>
      <w:r>
        <w:rPr>
          <w:rFonts w:ascii="Times New Roman" w:hAnsi="Times New Roman" w:eastAsia="Times New Roman" w:cs="Times New Roman"/>
          <w:b w:val="0"/>
          <w:i w:val="0"/>
          <w:smallCaps w:val="0"/>
          <w:color w:val="000000"/>
          <w:sz w:val="24"/>
          <w:szCs w:val="24"/>
          <w:u w:val="none"/>
          <w:shd w:val="clear" w:color="auto" w:fill="auto"/>
          <w:vertAlign w:val="baseline"/>
        </w:rPr>
        <w:t>” in “</w:t>
      </w:r>
      <w:r>
        <w:rPr>
          <w:rFonts w:ascii="Times New Roman" w:hAnsi="Times New Roman" w:eastAsia="Times New Roman" w:cs="Times New Roman"/>
          <w:b/>
          <w:i w:val="0"/>
          <w:smallCaps w:val="0"/>
          <w:color w:val="000000"/>
          <w:sz w:val="24"/>
          <w:szCs w:val="24"/>
          <w:u w:val="none"/>
          <w:shd w:val="clear" w:color="auto" w:fill="auto"/>
          <w:vertAlign w:val="baseline"/>
        </w:rPr>
        <w:t xml:space="preserve"> </w:t>
      </w:r>
      <w:r>
        <w:rPr>
          <w:rFonts w:hint="default" w:ascii="Times New Roman" w:hAnsi="Times New Roman" w:eastAsia="Times New Roman" w:cs="Times New Roman"/>
          <w:b/>
          <w:i w:val="0"/>
          <w:smallCaps w:val="0"/>
          <w:color w:val="000000"/>
          <w:sz w:val="24"/>
          <w:szCs w:val="24"/>
          <w:u w:val="none"/>
          <w:shd w:val="clear" w:color="auto" w:fill="auto"/>
          <w:vertAlign w:val="baseline"/>
          <w:lang w:val="en-IN"/>
        </w:rPr>
        <w:t xml:space="preserve">Computer science </w:t>
      </w:r>
      <w:r>
        <w:rPr>
          <w:rFonts w:ascii="Times New Roman" w:hAnsi="Times New Roman" w:eastAsia="Times New Roman" w:cs="Times New Roman"/>
          <w:b/>
          <w:i w:val="0"/>
          <w:smallCaps w:val="0"/>
          <w:color w:val="000000"/>
          <w:sz w:val="24"/>
          <w:szCs w:val="24"/>
          <w:u w:val="none"/>
          <w:shd w:val="clear" w:color="auto" w:fill="auto"/>
          <w:vertAlign w:val="baseline"/>
        </w:rPr>
        <w:t>Engineering</w:t>
      </w:r>
      <w:r>
        <w:rPr>
          <w:rFonts w:ascii="Times New Roman" w:hAnsi="Times New Roman" w:eastAsia="Times New Roman" w:cs="Times New Roman"/>
          <w:b w:val="0"/>
          <w:i w:val="0"/>
          <w:smallCaps w:val="0"/>
          <w:color w:val="000000"/>
          <w:sz w:val="24"/>
          <w:szCs w:val="24"/>
          <w:u w:val="none"/>
          <w:shd w:val="clear" w:color="auto" w:fill="auto"/>
          <w:vertAlign w:val="baseline"/>
        </w:rPr>
        <w:t xml:space="preserve">”. I declare that it was carried out independently by me under the guidance of  </w:t>
      </w:r>
      <w:r>
        <w:rPr>
          <w:rFonts w:ascii="Times New Roman" w:hAnsi="Times New Roman" w:eastAsia="Times New Roman" w:cs="Times New Roman"/>
          <w:b/>
          <w:i w:val="0"/>
          <w:smallCaps w:val="0"/>
          <w:color w:val="000000"/>
          <w:sz w:val="24"/>
          <w:szCs w:val="24"/>
          <w:u w:val="none"/>
          <w:shd w:val="clear" w:color="auto" w:fill="auto"/>
          <w:vertAlign w:val="baseline"/>
        </w:rPr>
        <w:t>Mr. M. Venkateswarlu</w:t>
      </w:r>
      <w:r>
        <w:rPr>
          <w:rFonts w:ascii="Times New Roman" w:hAnsi="Times New Roman" w:eastAsia="Times New Roman" w:cs="Times New Roman"/>
          <w:b w:val="0"/>
          <w:i w:val="0"/>
          <w:smallCaps w:val="0"/>
          <w:color w:val="000000"/>
          <w:sz w:val="24"/>
          <w:szCs w:val="24"/>
          <w:u w:val="none"/>
          <w:shd w:val="clear" w:color="auto" w:fill="auto"/>
          <w:vertAlign w:val="baseline"/>
        </w:rPr>
        <w:t>, Asst. Professor, GITAM (Deemed To Be University), Hyderabad, India.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0" w:right="0" w:firstLine="0"/>
        <w:jc w:val="both"/>
        <w:rPr>
          <w:rFonts w:ascii="Times New Roman" w:hAnsi="Times New Roman" w:eastAsia="Times New Roman" w:cs="Times New Roman"/>
          <w:b w:val="0"/>
          <w:i w:val="0"/>
          <w:smallCaps w:val="0"/>
          <w:color w:val="000000"/>
          <w:sz w:val="28"/>
          <w:szCs w:val="28"/>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0" w:right="0" w:firstLine="720"/>
        <w:jc w:val="both"/>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The results embodied in this report have not been submitted to any other University or Institute for the award of any degree or diploma.</w:t>
      </w:r>
    </w:p>
    <w:p>
      <w:pPr>
        <w:spacing w:line="240" w:lineRule="auto"/>
        <w:jc w:val="both"/>
      </w:pPr>
    </w:p>
    <w:p>
      <w:pPr>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Place: HYDERABAD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    B.HEMANTH</w:t>
      </w:r>
    </w:p>
    <w:p>
      <w:pPr>
        <w:ind w:left="6480" w:hanging="6480" w:hangingChars="270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Date:                                                                                                         221</w:t>
      </w:r>
      <w:r>
        <w:rPr>
          <w:rFonts w:hint="default" w:ascii="Times New Roman" w:hAnsi="Times New Roman" w:eastAsia="Times New Roman" w:cs="Times New Roman"/>
          <w:sz w:val="24"/>
          <w:szCs w:val="24"/>
          <w:lang w:val="en-IN"/>
        </w:rPr>
        <w:t>710313006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4"/>
          <w:szCs w:val="24"/>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4"/>
          <w:szCs w:val="24"/>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4"/>
          <w:szCs w:val="24"/>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4"/>
          <w:szCs w:val="24"/>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4"/>
          <w:szCs w:val="24"/>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4"/>
          <w:szCs w:val="24"/>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4"/>
          <w:szCs w:val="24"/>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4"/>
          <w:szCs w:val="24"/>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4"/>
          <w:szCs w:val="24"/>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4"/>
          <w:szCs w:val="24"/>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4"/>
          <w:szCs w:val="24"/>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4"/>
          <w:szCs w:val="24"/>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4"/>
          <w:szCs w:val="24"/>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color w:val="000000"/>
          <w:sz w:val="24"/>
          <w:szCs w:val="24"/>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i w:val="0"/>
          <w:smallCaps w:val="0"/>
          <w:color w:val="000000"/>
          <w:sz w:val="32"/>
          <w:szCs w:val="32"/>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i w:val="0"/>
          <w:smallCaps w:val="0"/>
          <w:color w:val="000000"/>
          <w:sz w:val="32"/>
          <w:szCs w:val="32"/>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i w:val="0"/>
          <w:smallCaps w:val="0"/>
          <w:color w:val="000000"/>
          <w:sz w:val="32"/>
          <w:szCs w:val="32"/>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i w:val="0"/>
          <w:smallCaps w:val="0"/>
          <w:color w:val="000000"/>
          <w:sz w:val="32"/>
          <w:szCs w:val="32"/>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i w:val="0"/>
          <w:smallCaps w:val="0"/>
          <w:color w:val="000000"/>
          <w:sz w:val="32"/>
          <w:szCs w:val="32"/>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i w:val="0"/>
          <w:smallCaps w:val="0"/>
          <w:color w:val="000000"/>
          <w:sz w:val="32"/>
          <w:szCs w:val="32"/>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i w:val="0"/>
          <w:smallCaps w:val="0"/>
          <w:color w:val="000000"/>
          <w:sz w:val="32"/>
          <w:szCs w:val="32"/>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i w:val="0"/>
          <w:smallCaps w:val="0"/>
          <w:color w:val="000000"/>
          <w:sz w:val="32"/>
          <w:szCs w:val="32"/>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center"/>
        <w:rPr>
          <w:rFonts w:ascii="Times New Roman" w:hAnsi="Times New Roman" w:eastAsia="Times New Roman" w:cs="Times New Roman"/>
          <w:b w:val="0"/>
          <w:i w:val="0"/>
          <w:smallCaps w:val="0"/>
          <w:color w:val="000000"/>
          <w:sz w:val="22"/>
          <w:szCs w:val="22"/>
          <w:u w:val="none"/>
          <w:shd w:val="clear" w:color="auto"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tabs>
          <w:tab w:val="left" w:pos="6690"/>
        </w:tabs>
        <w:spacing w:before="0" w:after="0" w:line="360" w:lineRule="auto"/>
        <w:ind w:left="0" w:right="0" w:firstLine="0"/>
        <w:jc w:val="center"/>
        <w:rPr>
          <w:rFonts w:hint="default" w:ascii="Times New Roman" w:hAnsi="Times New Roman" w:eastAsia="Times New Roman" w:cs="Times New Roman"/>
          <w:b w:val="0"/>
          <w:i w:val="0"/>
          <w:smallCaps w:val="0"/>
          <w:color w:val="000000"/>
          <w:sz w:val="24"/>
          <w:szCs w:val="24"/>
          <w:u w:val="none"/>
          <w:shd w:val="clear" w:color="auto" w:fill="auto"/>
          <w:vertAlign w:val="baseline"/>
          <w:lang w:val="en-IN"/>
        </w:rPr>
      </w:pPr>
      <w:r>
        <w:drawing>
          <wp:anchor distT="0" distB="0" distL="114300" distR="114300" simplePos="0" relativeHeight="1024" behindDoc="0" locked="0" layoutInCell="1" allowOverlap="1">
            <wp:simplePos x="0" y="0"/>
            <wp:positionH relativeFrom="page">
              <wp:posOffset>1562100</wp:posOffset>
            </wp:positionH>
            <wp:positionV relativeFrom="page">
              <wp:posOffset>736600</wp:posOffset>
            </wp:positionV>
            <wp:extent cx="1247775" cy="1247775"/>
            <wp:effectExtent l="0" t="0" r="1905" b="1905"/>
            <wp:wrapSquare wrapText="bothSides"/>
            <wp:docPr id="1027" name="image3.jpg"/>
            <wp:cNvGraphicFramePr/>
            <a:graphic xmlns:a="http://schemas.openxmlformats.org/drawingml/2006/main">
              <a:graphicData uri="http://schemas.openxmlformats.org/drawingml/2006/picture">
                <pic:pic xmlns:pic="http://schemas.openxmlformats.org/drawingml/2006/picture">
                  <pic:nvPicPr>
                    <pic:cNvPr id="1027" name="image3.jpg"/>
                    <pic:cNvPicPr/>
                  </pic:nvPicPr>
                  <pic:blipFill>
                    <a:blip r:embed="rId5" cstate="print"/>
                    <a:srcRect/>
                    <a:stretch>
                      <a:fillRect/>
                    </a:stretch>
                  </pic:blipFill>
                  <pic:spPr>
                    <a:xfrm>
                      <a:off x="0" y="0"/>
                      <a:ext cx="1247774" cy="1247775"/>
                    </a:xfrm>
                    <a:prstGeom prst="rect">
                      <a:avLst/>
                    </a:prstGeom>
                  </pic:spPr>
                </pic:pic>
              </a:graphicData>
            </a:graphic>
          </wp:anchor>
        </w:drawing>
      </w:r>
      <w:r>
        <w:rPr>
          <w:rFonts w:ascii="Times New Roman" w:hAnsi="Times New Roman" w:eastAsia="Times New Roman" w:cs="Times New Roman"/>
          <w:b/>
          <w:i w:val="0"/>
          <w:smallCaps w:val="0"/>
          <w:color w:val="000000"/>
          <w:sz w:val="32"/>
          <w:szCs w:val="32"/>
          <w:u w:val="none"/>
          <w:shd w:val="clear" w:color="auto" w:fill="auto"/>
          <w:vertAlign w:val="baseline"/>
        </w:rPr>
        <w:t xml:space="preserve"> </w:t>
      </w:r>
      <w:r>
        <w:rPr>
          <w:rFonts w:ascii="Times New Roman" w:hAnsi="Times New Roman" w:eastAsia="Times New Roman" w:cs="Times New Roman"/>
          <w:b w:val="0"/>
          <w:i w:val="0"/>
          <w:smallCaps w:val="0"/>
          <w:color w:val="000000"/>
          <w:sz w:val="24"/>
          <w:szCs w:val="24"/>
          <w:u w:val="none"/>
          <w:shd w:val="clear" w:color="auto" w:fill="auto"/>
          <w:vertAlign w:val="baseline"/>
        </w:rPr>
        <w:t>GITAM (DEEMED TO BE UNIVERSIT</w:t>
      </w:r>
      <w:r>
        <w:rPr>
          <w:rFonts w:hint="default" w:ascii="Times New Roman" w:hAnsi="Times New Roman" w:eastAsia="Times New Roman" w:cs="Times New Roman"/>
          <w:b w:val="0"/>
          <w:i w:val="0"/>
          <w:smallCaps w:val="0"/>
          <w:color w:val="000000"/>
          <w:sz w:val="24"/>
          <w:szCs w:val="24"/>
          <w:u w:val="none"/>
          <w:shd w:val="clear" w:color="auto" w:fill="auto"/>
          <w:vertAlign w:val="baseline"/>
          <w:lang w:val="en-IN"/>
        </w:rPr>
        <w: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tabs>
          <w:tab w:val="left" w:pos="6690"/>
        </w:tabs>
        <w:spacing w:before="0" w:after="0" w:line="360" w:lineRule="auto"/>
        <w:ind w:left="0" w:right="0" w:firstLine="0"/>
        <w:jc w:val="center"/>
        <w:rPr>
          <w:rFonts w:ascii="Times New Roman" w:hAnsi="Times New Roman" w:eastAsia="Times New Roman" w:cs="Times New Roman"/>
          <w:b/>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 xml:space="preserve"> Hyderabad-502329, India</w:t>
      </w:r>
      <w:bookmarkStart w:id="0" w:name="_gjdgxs" w:colFirst="0" w:colLast="0"/>
      <w:bookmarkEnd w:id="0"/>
      <w:r>
        <w:rPr>
          <w:rFonts w:ascii="Times New Roman" w:hAnsi="Times New Roman" w:eastAsia="Times New Roman" w:cs="Times New Roman"/>
          <w:b w:val="0"/>
          <w:i w:val="0"/>
          <w:smallCaps w:val="0"/>
          <w:color w:val="000000"/>
          <w:sz w:val="24"/>
          <w:szCs w:val="24"/>
          <w:u w:val="none"/>
          <w:shd w:val="clear" w:color="auto" w:fill="auto"/>
          <w:vertAlign w:val="baseline"/>
        </w:rPr>
        <w:t xml:space="preserve">                                            Dated: </w:t>
      </w:r>
      <w:r>
        <w:rPr>
          <w:rFonts w:ascii="Times New Roman" w:hAnsi="Times New Roman" w:eastAsia="Times New Roman" w:cs="Times New Roman"/>
          <w:b/>
          <w:i w:val="0"/>
          <w:smallCaps w:val="0"/>
          <w:color w:val="000000"/>
          <w:sz w:val="24"/>
          <w:szCs w:val="24"/>
          <w:u w:val="none"/>
          <w:shd w:val="clear" w:color="auto" w:fill="auto"/>
          <w:vertAlign w:val="baseline"/>
        </w:rPr>
        <w:br w:type="textWrapp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tabs>
          <w:tab w:val="left" w:pos="6690"/>
        </w:tabs>
        <w:spacing w:before="0" w:after="0" w:line="360" w:lineRule="auto"/>
        <w:ind w:left="0" w:right="0" w:firstLine="0"/>
        <w:jc w:val="right"/>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 xml:space="preserve">               </w:t>
      </w:r>
      <w:r>
        <w:rPr>
          <w:rFonts w:ascii="Times New Roman" w:hAnsi="Times New Roman" w:eastAsia="Times New Roman" w:cs="Times New Roman"/>
          <w:b/>
          <w:i w:val="0"/>
          <w:smallCaps w:val="0"/>
          <w:color w:val="000000"/>
          <w:sz w:val="24"/>
          <w:szCs w:val="24"/>
          <w:u w:val="none"/>
          <w:shd w:val="clear" w:color="auto" w:fill="auto"/>
          <w:vertAlign w:val="baseline"/>
        </w:rPr>
        <w:tab/>
      </w:r>
    </w:p>
    <w:p>
      <w:pPr>
        <w:spacing w:line="360" w:lineRule="auto"/>
        <w:jc w:val="center"/>
        <w:rPr>
          <w:rFonts w:ascii="Times New Roman" w:hAnsi="Times New Roman" w:eastAsia="Times New Roman" w:cs="Times New Roman"/>
          <w:b/>
          <w:sz w:val="24"/>
          <w:szCs w:val="24"/>
          <w:u w:val="single"/>
        </w:rPr>
      </w:pPr>
    </w:p>
    <w:p>
      <w:pPr>
        <w:spacing w:line="360" w:lineRule="auto"/>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CERTIFICATE</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This is to certify that the Industrial Training Report entitled </w:t>
      </w:r>
      <w:r>
        <w:rPr>
          <w:rFonts w:ascii="Times New Roman" w:hAnsi="Times New Roman" w:eastAsia="Times New Roman" w:cs="Times New Roman"/>
          <w:b/>
          <w:sz w:val="24"/>
          <w:szCs w:val="24"/>
        </w:rPr>
        <w:t>“</w:t>
      </w:r>
      <w:r>
        <w:rPr>
          <w:rFonts w:hint="eastAsia" w:ascii="Arial Unicode MS" w:hAnsi="Arial Unicode MS" w:eastAsia="Arial Unicode MS" w:cs="Arial Unicode MS"/>
          <w:i w:val="0"/>
          <w:caps w:val="0"/>
          <w:color w:val="343A40"/>
          <w:spacing w:val="0"/>
          <w:sz w:val="18"/>
          <w:szCs w:val="18"/>
        </w:rPr>
        <w:t>solving various problems with c language</w:t>
      </w:r>
      <w:r>
        <w:rPr>
          <w:rFonts w:hint="default" w:ascii="Cambria" w:hAnsi="sans-serif" w:eastAsia="sans-serif" w:cs="sans-serif"/>
          <w:i w:val="0"/>
          <w:caps w:val="0"/>
          <w:color w:val="343A40"/>
          <w:spacing w:val="0"/>
          <w:sz w:val="18"/>
          <w:szCs w:val="18"/>
        </w:rPr>
        <w:t> </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is being submitted by </w:t>
      </w:r>
      <w:r>
        <w:rPr>
          <w:rFonts w:hint="default" w:ascii="Times New Roman" w:hAnsi="Times New Roman" w:eastAsia="Times New Roman" w:cs="Times New Roman"/>
          <w:sz w:val="24"/>
          <w:szCs w:val="24"/>
          <w:lang w:val="en-IN"/>
        </w:rPr>
        <w:t>B.HEMANTH</w:t>
      </w:r>
      <w:r>
        <w:rPr>
          <w:rFonts w:ascii="Times New Roman" w:hAnsi="Times New Roman" w:eastAsia="Times New Roman" w:cs="Times New Roman"/>
          <w:sz w:val="24"/>
          <w:szCs w:val="24"/>
        </w:rPr>
        <w:t xml:space="preserve"> (22</w:t>
      </w:r>
      <w:r>
        <w:rPr>
          <w:rFonts w:hint="default" w:ascii="Times New Roman" w:hAnsi="Times New Roman" w:eastAsia="Times New Roman" w:cs="Times New Roman"/>
          <w:sz w:val="24"/>
          <w:szCs w:val="24"/>
          <w:lang w:val="en-IN"/>
        </w:rPr>
        <w:t>1710313006</w:t>
      </w:r>
      <w:r>
        <w:rPr>
          <w:rFonts w:ascii="Times New Roman" w:hAnsi="Times New Roman" w:eastAsia="Times New Roman" w:cs="Times New Roman"/>
          <w:sz w:val="24"/>
          <w:szCs w:val="24"/>
        </w:rPr>
        <w:t xml:space="preserve">) in partial fulfillment of the requirement for the award of </w:t>
      </w:r>
      <w:r>
        <w:rPr>
          <w:rFonts w:ascii="Times New Roman" w:hAnsi="Times New Roman" w:eastAsia="Times New Roman" w:cs="Times New Roman"/>
          <w:b/>
          <w:sz w:val="24"/>
          <w:szCs w:val="24"/>
        </w:rPr>
        <w:t>Bachelor of Technology</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 xml:space="preserve">in </w:t>
      </w:r>
      <w:r>
        <w:rPr>
          <w:rFonts w:hint="default" w:ascii="Times New Roman" w:hAnsi="Times New Roman" w:eastAsia="Times New Roman" w:cs="Times New Roman"/>
          <w:b/>
          <w:sz w:val="24"/>
          <w:szCs w:val="24"/>
          <w:lang w:val="en-IN"/>
        </w:rPr>
        <w:t>computer science</w:t>
      </w:r>
      <w:r>
        <w:rPr>
          <w:rFonts w:ascii="Times New Roman" w:hAnsi="Times New Roman" w:eastAsia="Times New Roman" w:cs="Times New Roman"/>
          <w:b/>
          <w:sz w:val="24"/>
          <w:szCs w:val="24"/>
        </w:rPr>
        <w:t xml:space="preserve"> Engineering</w:t>
      </w:r>
      <w:r>
        <w:rPr>
          <w:rFonts w:ascii="Times New Roman" w:hAnsi="Times New Roman" w:eastAsia="Times New Roman" w:cs="Times New Roman"/>
          <w:sz w:val="24"/>
          <w:szCs w:val="24"/>
        </w:rPr>
        <w:t xml:space="preserve"> at GITAM (Deemed To Be University), Hyderabad during the academic year 2018-19</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It is faithful record work carried out by her at the</w:t>
      </w:r>
      <w:r>
        <w:rPr>
          <w:rFonts w:hint="default" w:ascii="Times New Roman" w:hAnsi="Times New Roman" w:eastAsia="Times New Roman" w:cs="Times New Roman"/>
          <w:sz w:val="24"/>
          <w:szCs w:val="24"/>
          <w:lang w:val="en-IN"/>
        </w:rPr>
        <w:t xml:space="preserve"> Computer science</w:t>
      </w:r>
      <w:r>
        <w:rPr>
          <w:rFonts w:ascii="Times New Roman" w:hAnsi="Times New Roman" w:eastAsia="Times New Roman" w:cs="Times New Roman"/>
          <w:b/>
          <w:sz w:val="24"/>
          <w:szCs w:val="24"/>
        </w:rPr>
        <w:t xml:space="preserve"> Engineering Department</w:t>
      </w:r>
      <w:r>
        <w:rPr>
          <w:rFonts w:ascii="Times New Roman" w:hAnsi="Times New Roman" w:eastAsia="Times New Roman" w:cs="Times New Roman"/>
          <w:sz w:val="24"/>
          <w:szCs w:val="24"/>
        </w:rPr>
        <w:t>, GITAM University Hyderabad Campus under my guidance and supervision.</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 xml:space="preserve">Mr. M. Venkateswarlu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Dr.K.Manjunathachari  </w:t>
      </w:r>
      <w:r>
        <w:rPr>
          <w:rFonts w:ascii="Times New Roman" w:hAnsi="Times New Roman" w:eastAsia="Times New Roman" w:cs="Times New Roman"/>
          <w:sz w:val="24"/>
          <w:szCs w:val="24"/>
        </w:rPr>
        <w:t xml:space="preserve">Assistant Professor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Professor  and HOD </w:t>
      </w:r>
    </w:p>
    <w:p>
      <w:pPr>
        <w:spacing w:after="0" w:line="360" w:lineRule="auto"/>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Department of </w:t>
      </w:r>
      <w:r>
        <w:rPr>
          <w:rFonts w:hint="default" w:ascii="Times New Roman" w:hAnsi="Times New Roman" w:eastAsia="Times New Roman" w:cs="Times New Roman"/>
          <w:sz w:val="24"/>
          <w:szCs w:val="24"/>
          <w:lang w:val="en-IN"/>
        </w:rPr>
        <w:t>CSE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Department of </w:t>
      </w:r>
      <w:r>
        <w:rPr>
          <w:rFonts w:hint="default" w:ascii="Times New Roman" w:hAnsi="Times New Roman" w:eastAsia="Times New Roman" w:cs="Times New Roman"/>
          <w:sz w:val="24"/>
          <w:szCs w:val="24"/>
          <w:lang w:val="en-IN"/>
        </w:rPr>
        <w:t>CSE</w:t>
      </w: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p>
    <w:p/>
    <w:p>
      <w:pPr>
        <w:sectPr>
          <w:pgSz w:w="11906" w:h="16838"/>
          <w:pgMar w:top="1440" w:right="1800" w:bottom="1440" w:left="1800" w:header="720" w:footer="720" w:gutter="0"/>
          <w:cols w:space="720" w:num="1"/>
          <w:docGrid w:linePitch="360" w:charSpace="0"/>
        </w:sectPr>
      </w:pPr>
    </w:p>
    <w:p>
      <w:pPr>
        <w:sectPr>
          <w:pgSz w:w="11906" w:h="16838"/>
          <w:pgMar w:top="1440" w:right="1800" w:bottom="1440" w:left="1800" w:header="720" w:footer="720" w:gutter="0"/>
          <w:cols w:space="720" w:num="1"/>
          <w:docGrid w:linePitch="360" w:charSpace="0"/>
        </w:sectPr>
      </w:pPr>
    </w:p>
    <w:p>
      <w:pPr>
        <w:jc w:val="center"/>
      </w:pPr>
      <w:r>
        <w:t>iv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2241" w:right="0" w:hanging="2241" w:hangingChars="800"/>
        <w:jc w:val="left"/>
        <w:rPr>
          <w:rFonts w:ascii="Times New Roman" w:hAnsi="Times New Roman" w:eastAsia="Times New Roman" w:cs="Times New Roman"/>
          <w:b/>
          <w:i w:val="0"/>
          <w:smallCaps w:val="0"/>
          <w:color w:val="000000"/>
          <w:sz w:val="28"/>
          <w:szCs w:val="28"/>
          <w:u w:val="none"/>
          <w:shd w:val="clear" w:color="auto" w:fill="auto"/>
          <w:vertAlign w:val="baseline"/>
        </w:rPr>
      </w:pPr>
      <w:r>
        <w:rPr>
          <w:rFonts w:ascii="Times New Roman" w:hAnsi="Times New Roman" w:eastAsia="Times New Roman" w:cs="Times New Roman"/>
          <w:b/>
          <w:i w:val="0"/>
          <w:smallCaps w:val="0"/>
          <w:color w:val="000000"/>
          <w:sz w:val="28"/>
          <w:szCs w:val="28"/>
          <w:u w:val="none"/>
          <w:shd w:val="clear" w:color="auto" w:fill="auto"/>
          <w:vertAlign w:val="baseline"/>
        </w:rPr>
        <w:t xml:space="preserve">                                         ACKNOWLEDGEMENT</w:t>
      </w:r>
    </w:p>
    <w:p>
      <w:pPr>
        <w:spacing w:after="0" w:line="240" w:lineRule="auto"/>
        <w:rPr>
          <w:rFonts w:ascii="Times New Roman" w:hAnsi="Times New Roman" w:eastAsia="Times New Roman" w:cs="Times New Roman"/>
          <w:sz w:val="28"/>
          <w:szCs w:val="28"/>
        </w:rPr>
      </w:pP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Apart from my effort, the success of this internship largely depends on the encouragement and guidance of many others. I take this opportunity to express my gratitude to the people who have helped me in the successful competition of this internship. </w:t>
      </w:r>
    </w:p>
    <w:p>
      <w:pPr>
        <w:spacing w:after="0" w:line="360" w:lineRule="auto"/>
        <w:jc w:val="both"/>
        <w:rPr>
          <w:rFonts w:ascii="Times New Roman" w:hAnsi="Times New Roman" w:eastAsia="Times New Roman" w:cs="Times New Roman"/>
          <w:sz w:val="24"/>
          <w:szCs w:val="24"/>
        </w:rPr>
      </w:pP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 would like to thank respected </w:t>
      </w:r>
      <w:r>
        <w:rPr>
          <w:rFonts w:ascii="Times New Roman" w:hAnsi="Times New Roman" w:eastAsia="Times New Roman" w:cs="Times New Roman"/>
          <w:b/>
          <w:sz w:val="24"/>
          <w:szCs w:val="24"/>
        </w:rPr>
        <w:t xml:space="preserve">Dr. N. Siva Prasad, </w:t>
      </w:r>
      <w:r>
        <w:rPr>
          <w:rFonts w:ascii="Times New Roman" w:hAnsi="Times New Roman" w:eastAsia="Times New Roman" w:cs="Times New Roman"/>
          <w:sz w:val="24"/>
          <w:szCs w:val="24"/>
        </w:rPr>
        <w:t xml:space="preserve">Pro Vice Chancellor, GITAM Hyderabad and </w:t>
      </w:r>
      <w:r>
        <w:rPr>
          <w:rFonts w:ascii="Times New Roman" w:hAnsi="Times New Roman" w:eastAsia="Times New Roman" w:cs="Times New Roman"/>
          <w:b/>
          <w:sz w:val="24"/>
          <w:szCs w:val="24"/>
        </w:rPr>
        <w:t xml:space="preserve">Dr. CH. Sanjay, </w:t>
      </w:r>
      <w:r>
        <w:rPr>
          <w:rFonts w:ascii="Times New Roman" w:hAnsi="Times New Roman" w:eastAsia="Times New Roman" w:cs="Times New Roman"/>
          <w:sz w:val="24"/>
          <w:szCs w:val="24"/>
        </w:rPr>
        <w:t xml:space="preserve">Principal, GITAM Hyderabad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 would like to thank respected </w:t>
      </w:r>
      <w:r>
        <w:rPr>
          <w:rFonts w:ascii="Times New Roman" w:hAnsi="Times New Roman" w:eastAsia="Times New Roman" w:cs="Times New Roman"/>
          <w:b/>
          <w:sz w:val="24"/>
          <w:szCs w:val="24"/>
        </w:rPr>
        <w:t xml:space="preserve">Dr. K. Manjunathachari, </w:t>
      </w:r>
      <w:r>
        <w:rPr>
          <w:rFonts w:ascii="Times New Roman" w:hAnsi="Times New Roman" w:eastAsia="Times New Roman" w:cs="Times New Roman"/>
          <w:sz w:val="24"/>
          <w:szCs w:val="24"/>
        </w:rPr>
        <w:t xml:space="preserve">Head of the Department of </w:t>
      </w:r>
      <w:r>
        <w:rPr>
          <w:rFonts w:hint="default" w:ascii="Times New Roman" w:hAnsi="Times New Roman" w:eastAsia="Times New Roman" w:cs="Times New Roman"/>
          <w:sz w:val="24"/>
          <w:szCs w:val="24"/>
          <w:lang w:val="en-IN"/>
        </w:rPr>
        <w:t>computer science</w:t>
      </w:r>
      <w:r>
        <w:rPr>
          <w:rFonts w:ascii="Times New Roman" w:hAnsi="Times New Roman" w:eastAsia="Times New Roman" w:cs="Times New Roman"/>
          <w:sz w:val="24"/>
          <w:szCs w:val="24"/>
        </w:rPr>
        <w:t xml:space="preserve"> Engineering for giving me such a wonderful opportunity to expand my knowledge for my own branch and giving me guidelines to present a internship report. It helped me a lot to realize of what we study for. </w:t>
      </w:r>
    </w:p>
    <w:p>
      <w:pPr>
        <w:spacing w:after="0" w:line="360" w:lineRule="auto"/>
        <w:jc w:val="both"/>
        <w:rPr>
          <w:rFonts w:ascii="Times New Roman" w:hAnsi="Times New Roman" w:eastAsia="Times New Roman" w:cs="Times New Roman"/>
          <w:sz w:val="24"/>
          <w:szCs w:val="24"/>
        </w:rPr>
      </w:pP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 would like to thank the respected faculties </w:t>
      </w:r>
      <w:r>
        <w:rPr>
          <w:rFonts w:ascii="Times New Roman" w:hAnsi="Times New Roman" w:eastAsia="Times New Roman" w:cs="Times New Roman"/>
          <w:b/>
          <w:sz w:val="24"/>
          <w:szCs w:val="24"/>
        </w:rPr>
        <w:t xml:space="preserve">Mr. M. Venkateswarlu </w:t>
      </w:r>
      <w:r>
        <w:rPr>
          <w:rFonts w:ascii="Times New Roman" w:hAnsi="Times New Roman" w:eastAsia="Times New Roman" w:cs="Times New Roman"/>
          <w:sz w:val="24"/>
          <w:szCs w:val="24"/>
        </w:rPr>
        <w:t xml:space="preserve">who helped me to make this internship a successful accomplishment. </w:t>
      </w:r>
    </w:p>
    <w:p>
      <w:pPr>
        <w:spacing w:after="0" w:line="360" w:lineRule="auto"/>
        <w:jc w:val="both"/>
        <w:rPr>
          <w:rFonts w:ascii="Times New Roman" w:hAnsi="Times New Roman" w:eastAsia="Times New Roman" w:cs="Times New Roman"/>
          <w:sz w:val="24"/>
          <w:szCs w:val="24"/>
        </w:rPr>
      </w:pP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 would also like to thank my friends who helped me to make my work more organized and well-stacked till the end. </w:t>
      </w:r>
    </w:p>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jc w:val="both"/>
        <w:rPr>
          <w:rFonts w:ascii="Times New Roman" w:hAnsi="Times New Roman" w:eastAsia="Times New Roman" w:cs="Times New Roman"/>
          <w:sz w:val="28"/>
          <w:szCs w:val="28"/>
        </w:rPr>
      </w:pPr>
    </w:p>
    <w:p>
      <w:pPr>
        <w:spacing w:after="0" w:line="240" w:lineRule="auto"/>
        <w:jc w:val="both"/>
        <w:rPr>
          <w:rFonts w:ascii="Times New Roman" w:hAnsi="Times New Roman" w:eastAsia="Times New Roman" w:cs="Times New Roman"/>
          <w:sz w:val="28"/>
          <w:szCs w:val="28"/>
        </w:rPr>
      </w:pPr>
    </w:p>
    <w:p>
      <w:pPr>
        <w:spacing w:after="0" w:line="240" w:lineRule="auto"/>
        <w:jc w:val="both"/>
        <w:rPr>
          <w:rFonts w:ascii="Times New Roman" w:hAnsi="Times New Roman" w:eastAsia="Times New Roman" w:cs="Times New Roman"/>
          <w:sz w:val="28"/>
          <w:szCs w:val="28"/>
        </w:rPr>
      </w:pPr>
    </w:p>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left="6440" w:hanging="6440" w:hangingChars="230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IN"/>
        </w:rPr>
        <w:t>B.HEMANTH</w:t>
      </w:r>
    </w:p>
    <w:p>
      <w:pPr>
        <w:ind w:left="6840" w:hanging="6840" w:hangingChars="285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221710313006</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sectPr>
          <w:pgSz w:w="11906" w:h="16838"/>
          <w:pgMar w:top="1440" w:right="1800" w:bottom="1440" w:left="1800" w:header="720" w:footer="720" w:gutter="0"/>
          <w:cols w:space="720" w:num="1"/>
          <w:docGrid w:linePitch="360" w:charSpace="0"/>
        </w:sectPr>
      </w:pPr>
    </w:p>
    <w:p>
      <w:pPr>
        <w:pStyle w:val="14"/>
        <w:keepNext w:val="0"/>
        <w:keepLines w:val="0"/>
        <w:widowControl/>
        <w:suppressLineNumbers w:val="0"/>
        <w:bidi w:val="0"/>
        <w:spacing w:before="0" w:beforeAutospacing="0" w:after="0" w:afterAutospacing="0" w:line="17" w:lineRule="atLeast"/>
      </w:pPr>
      <w:r>
        <w:rPr>
          <w:rFonts w:hint="default" w:ascii="Times New Roman" w:hAnsi="Times New Roman" w:cs="Times New Roman"/>
          <w:b/>
          <w:i w:val="0"/>
          <w:color w:val="000000"/>
          <w:sz w:val="28"/>
          <w:szCs w:val="28"/>
          <w:u w:val="none"/>
          <w:vertAlign w:val="baseline"/>
        </w:rPr>
        <w:t>TABLE OF CONTENTS</w:t>
      </w:r>
    </w:p>
    <w:p>
      <w:pPr>
        <w:keepNext w:val="0"/>
        <w:keepLines w:val="0"/>
        <w:widowControl/>
        <w:suppressLineNumbers w:val="0"/>
        <w:jc w:val="left"/>
      </w:pPr>
    </w:p>
    <w:p>
      <w:pPr>
        <w:pStyle w:val="14"/>
        <w:keepNext w:val="0"/>
        <w:keepLines w:val="0"/>
        <w:widowControl/>
        <w:suppressLineNumbers w:val="0"/>
        <w:bidi w:val="0"/>
        <w:spacing w:before="80" w:beforeAutospacing="0" w:after="0" w:afterAutospacing="0" w:line="14" w:lineRule="atLeast"/>
      </w:pPr>
      <w:r>
        <w:rPr>
          <w:b w:val="0"/>
          <w:u w:val="none"/>
        </w:rPr>
        <w:fldChar w:fldCharType="begin"/>
      </w:r>
      <w:r>
        <w:rPr>
          <w:b w:val="0"/>
          <w:u w:val="none"/>
        </w:rPr>
        <w:instrText xml:space="preserve"> HYPERLINK "https://docs.google.com/document/d/1tjcjW_gBxLXJJ8lcM_zoOmIZgnojR5jVKL0I-zXZKt8/edit" \l "heading=h.gjdgxs" </w:instrText>
      </w:r>
      <w:r>
        <w:rPr>
          <w:b w:val="0"/>
          <w:u w:val="none"/>
        </w:rPr>
        <w:fldChar w:fldCharType="separate"/>
      </w:r>
      <w:r>
        <w:rPr>
          <w:rStyle w:val="17"/>
          <w:rFonts w:ascii="Arial" w:hAnsi="Arial" w:cs="Arial"/>
          <w:b/>
          <w:i w:val="0"/>
          <w:color w:val="000000"/>
          <w:sz w:val="22"/>
          <w:szCs w:val="22"/>
          <w:u w:val="none"/>
          <w:vertAlign w:val="baseline"/>
        </w:rPr>
        <w:t>1 Introduction to the project</w:t>
      </w:r>
      <w:r>
        <w:rPr>
          <w:rStyle w:val="17"/>
          <w:rFonts w:hint="default" w:ascii="Arial" w:hAnsi="Arial" w:cs="Arial"/>
          <w:b/>
          <w:i w:val="0"/>
          <w:color w:val="000000"/>
          <w:sz w:val="22"/>
          <w:szCs w:val="22"/>
          <w:u w:val="none"/>
          <w:vertAlign w:val="baseline"/>
        </w:rPr>
        <w:t xml:space="preserve"> </w:t>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rPr>
        <w:t>2</w:t>
      </w:r>
      <w:r>
        <w:rPr>
          <w:b w:val="0"/>
          <w:u w:val="none"/>
        </w:rPr>
        <w:fldChar w:fldCharType="end"/>
      </w:r>
    </w:p>
    <w:p>
      <w:pPr>
        <w:pStyle w:val="14"/>
        <w:keepNext w:val="0"/>
        <w:keepLines w:val="0"/>
        <w:widowControl/>
        <w:suppressLineNumbers w:val="0"/>
        <w:bidi w:val="0"/>
        <w:spacing w:before="200" w:beforeAutospacing="0" w:after="0" w:afterAutospacing="0" w:line="14" w:lineRule="atLeast"/>
      </w:pPr>
      <w:r>
        <w:rPr>
          <w:b w:val="0"/>
          <w:u w:val="none"/>
        </w:rPr>
        <w:fldChar w:fldCharType="begin"/>
      </w:r>
      <w:r>
        <w:rPr>
          <w:b w:val="0"/>
          <w:u w:val="none"/>
        </w:rPr>
        <w:instrText xml:space="preserve"> HYPERLINK "https://docs.google.com/document/d/1tjcjW_gBxLXJJ8lcM_zoOmIZgnojR5jVKL0I-zXZKt8/edit" \l "heading=h.30j0zll" </w:instrText>
      </w:r>
      <w:r>
        <w:rPr>
          <w:b w:val="0"/>
          <w:u w:val="none"/>
        </w:rPr>
        <w:fldChar w:fldCharType="separate"/>
      </w:r>
      <w:r>
        <w:rPr>
          <w:rStyle w:val="17"/>
          <w:rFonts w:hint="default" w:ascii="Arial" w:hAnsi="Arial" w:cs="Arial"/>
          <w:b/>
          <w:i w:val="0"/>
          <w:color w:val="000000"/>
          <w:sz w:val="22"/>
          <w:szCs w:val="22"/>
          <w:u w:val="none"/>
          <w:vertAlign w:val="baseline"/>
        </w:rPr>
        <w:t xml:space="preserve">2  Problem 1 </w:t>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rPr>
        <w:t>3</w:t>
      </w:r>
      <w:r>
        <w:rPr>
          <w:b w:val="0"/>
          <w:u w:val="none"/>
        </w:rPr>
        <w:fldChar w:fldCharType="end"/>
      </w:r>
    </w:p>
    <w:p>
      <w:pPr>
        <w:pStyle w:val="14"/>
        <w:keepNext w:val="0"/>
        <w:keepLines w:val="0"/>
        <w:widowControl/>
        <w:suppressLineNumbers w:val="0"/>
        <w:bidi w:val="0"/>
        <w:spacing w:before="60" w:beforeAutospacing="0" w:after="0" w:afterAutospacing="0" w:line="14" w:lineRule="atLeast"/>
        <w:ind w:left="360"/>
        <w:rPr>
          <w:rFonts w:hint="default"/>
          <w:lang w:val="en-US"/>
        </w:rPr>
      </w:pPr>
      <w:r>
        <w:rPr>
          <w:b w:val="0"/>
          <w:u w:val="none"/>
        </w:rPr>
        <w:fldChar w:fldCharType="begin"/>
      </w:r>
      <w:r>
        <w:rPr>
          <w:b w:val="0"/>
          <w:u w:val="none"/>
        </w:rPr>
        <w:instrText xml:space="preserve"> HYPERLINK "https://docs.google.com/document/d/1tjcjW_gBxLXJJ8lcM_zoOmIZgnojR5jVKL0I-zXZKt8/edit" \l "heading=h.1fob9te" </w:instrText>
      </w:r>
      <w:r>
        <w:rPr>
          <w:b w:val="0"/>
          <w:u w:val="none"/>
        </w:rPr>
        <w:fldChar w:fldCharType="separate"/>
      </w:r>
      <w:r>
        <w:rPr>
          <w:rStyle w:val="17"/>
          <w:rFonts w:hint="default" w:ascii="Arial" w:hAnsi="Arial" w:cs="Arial"/>
          <w:i w:val="0"/>
          <w:color w:val="000000"/>
          <w:sz w:val="22"/>
          <w:szCs w:val="22"/>
          <w:u w:val="none"/>
          <w:vertAlign w:val="baseline"/>
        </w:rPr>
        <w:t xml:space="preserve">2.1 Problem Statement:- </w:t>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b w:val="0"/>
          <w:u w:val="none"/>
        </w:rPr>
        <w:fldChar w:fldCharType="end"/>
      </w:r>
      <w:r>
        <w:rPr>
          <w:rFonts w:hint="default"/>
          <w:b w:val="0"/>
          <w:u w:val="none"/>
          <w:lang w:val="en-US"/>
        </w:rPr>
        <w:t>3</w:t>
      </w:r>
    </w:p>
    <w:p>
      <w:pPr>
        <w:pStyle w:val="14"/>
        <w:keepNext w:val="0"/>
        <w:keepLines w:val="0"/>
        <w:widowControl/>
        <w:suppressLineNumbers w:val="0"/>
        <w:bidi w:val="0"/>
        <w:spacing w:before="60" w:beforeAutospacing="0" w:after="0" w:afterAutospacing="0" w:line="14" w:lineRule="atLeast"/>
        <w:ind w:left="360"/>
        <w:rPr>
          <w:rFonts w:hint="default"/>
          <w:lang w:val="en-US"/>
        </w:rPr>
      </w:pPr>
      <w:r>
        <w:rPr>
          <w:b w:val="0"/>
          <w:u w:val="none"/>
        </w:rPr>
        <w:fldChar w:fldCharType="begin"/>
      </w:r>
      <w:r>
        <w:rPr>
          <w:b w:val="0"/>
          <w:u w:val="none"/>
        </w:rPr>
        <w:instrText xml:space="preserve"> HYPERLINK "https://docs.google.com/document/d/1tjcjW_gBxLXJJ8lcM_zoOmIZgnojR5jVKL0I-zXZKt8/edit" \l "heading=h.3znysh7" </w:instrText>
      </w:r>
      <w:r>
        <w:rPr>
          <w:b w:val="0"/>
          <w:u w:val="none"/>
        </w:rPr>
        <w:fldChar w:fldCharType="separate"/>
      </w:r>
      <w:r>
        <w:rPr>
          <w:rStyle w:val="17"/>
          <w:rFonts w:hint="default" w:ascii="Arial" w:hAnsi="Arial" w:cs="Arial"/>
          <w:i w:val="0"/>
          <w:color w:val="000000"/>
          <w:sz w:val="22"/>
          <w:szCs w:val="22"/>
          <w:u w:val="none"/>
          <w:vertAlign w:val="baseline"/>
        </w:rPr>
        <w:t>2.2 Coding</w:t>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b w:val="0"/>
          <w:u w:val="none"/>
        </w:rPr>
        <w:fldChar w:fldCharType="end"/>
      </w:r>
      <w:r>
        <w:rPr>
          <w:rFonts w:hint="default"/>
          <w:b w:val="0"/>
          <w:u w:val="none"/>
          <w:lang w:val="en-US"/>
        </w:rPr>
        <w:t>6</w:t>
      </w:r>
    </w:p>
    <w:p>
      <w:pPr>
        <w:pStyle w:val="14"/>
        <w:keepNext w:val="0"/>
        <w:keepLines w:val="0"/>
        <w:widowControl/>
        <w:suppressLineNumbers w:val="0"/>
        <w:bidi w:val="0"/>
        <w:spacing w:before="60" w:beforeAutospacing="0" w:after="0" w:afterAutospacing="0" w:line="14" w:lineRule="atLeast"/>
        <w:ind w:left="360"/>
        <w:rPr>
          <w:rFonts w:hint="default"/>
          <w:lang w:val="en-US"/>
        </w:rPr>
      </w:pPr>
      <w:r>
        <w:rPr>
          <w:b w:val="0"/>
          <w:u w:val="none"/>
        </w:rPr>
        <w:fldChar w:fldCharType="begin"/>
      </w:r>
      <w:r>
        <w:rPr>
          <w:b w:val="0"/>
          <w:u w:val="none"/>
        </w:rPr>
        <w:instrText xml:space="preserve"> HYPERLINK "https://docs.google.com/document/d/1tjcjW_gBxLXJJ8lcM_zoOmIZgnojR5jVKL0I-zXZKt8/edit" \l "heading=h.2et92p0" </w:instrText>
      </w:r>
      <w:r>
        <w:rPr>
          <w:b w:val="0"/>
          <w:u w:val="none"/>
        </w:rPr>
        <w:fldChar w:fldCharType="separate"/>
      </w:r>
      <w:r>
        <w:rPr>
          <w:rStyle w:val="17"/>
          <w:rFonts w:hint="default" w:ascii="Arial" w:hAnsi="Arial" w:cs="Arial"/>
          <w:i w:val="0"/>
          <w:color w:val="000000"/>
          <w:sz w:val="22"/>
          <w:szCs w:val="22"/>
          <w:u w:val="none"/>
          <w:vertAlign w:val="baseline"/>
        </w:rPr>
        <w:t>2.3 Output</w:t>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b w:val="0"/>
          <w:u w:val="none"/>
        </w:rPr>
        <w:fldChar w:fldCharType="end"/>
      </w:r>
      <w:r>
        <w:rPr>
          <w:rFonts w:hint="default"/>
          <w:b w:val="0"/>
          <w:u w:val="none"/>
          <w:lang w:val="en-US"/>
        </w:rPr>
        <w:t>8</w:t>
      </w:r>
    </w:p>
    <w:p>
      <w:pPr>
        <w:pStyle w:val="14"/>
        <w:keepNext w:val="0"/>
        <w:keepLines w:val="0"/>
        <w:widowControl/>
        <w:suppressLineNumbers w:val="0"/>
        <w:bidi w:val="0"/>
        <w:spacing w:before="200" w:beforeAutospacing="0" w:after="0" w:afterAutospacing="0" w:line="14" w:lineRule="atLeast"/>
      </w:pPr>
      <w:r>
        <w:rPr>
          <w:b w:val="0"/>
          <w:u w:val="none"/>
        </w:rPr>
        <w:fldChar w:fldCharType="begin"/>
      </w:r>
      <w:r>
        <w:rPr>
          <w:b w:val="0"/>
          <w:u w:val="none"/>
        </w:rPr>
        <w:instrText xml:space="preserve"> HYPERLINK "https://docs.google.com/document/d/1tjcjW_gBxLXJJ8lcM_zoOmIZgnojR5jVKL0I-zXZKt8/edit" \l "heading=h.tyjcwt" </w:instrText>
      </w:r>
      <w:r>
        <w:rPr>
          <w:b w:val="0"/>
          <w:u w:val="none"/>
        </w:rPr>
        <w:fldChar w:fldCharType="separate"/>
      </w:r>
      <w:r>
        <w:rPr>
          <w:rStyle w:val="17"/>
          <w:rFonts w:hint="default" w:ascii="Arial" w:hAnsi="Arial" w:cs="Arial"/>
          <w:b/>
          <w:i w:val="0"/>
          <w:color w:val="000000"/>
          <w:sz w:val="22"/>
          <w:szCs w:val="22"/>
          <w:u w:val="none"/>
          <w:vertAlign w:val="baseline"/>
        </w:rPr>
        <w:t>3  Problem 2</w:t>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11</w:t>
      </w:r>
      <w:r>
        <w:rPr>
          <w:b w:val="0"/>
          <w:u w:val="none"/>
        </w:rPr>
        <w:fldChar w:fldCharType="end"/>
      </w:r>
    </w:p>
    <w:p>
      <w:pPr>
        <w:pStyle w:val="14"/>
        <w:keepNext w:val="0"/>
        <w:keepLines w:val="0"/>
        <w:widowControl/>
        <w:suppressLineNumbers w:val="0"/>
        <w:bidi w:val="0"/>
        <w:spacing w:before="60" w:beforeAutospacing="0" w:after="0" w:afterAutospacing="0" w:line="14" w:lineRule="atLeast"/>
        <w:ind w:left="360"/>
        <w:rPr>
          <w:rFonts w:hint="default"/>
          <w:lang w:val="en-US"/>
        </w:rPr>
      </w:pPr>
      <w:r>
        <w:rPr>
          <w:b w:val="0"/>
          <w:u w:val="none"/>
        </w:rPr>
        <w:fldChar w:fldCharType="begin"/>
      </w:r>
      <w:r>
        <w:rPr>
          <w:b w:val="0"/>
          <w:u w:val="none"/>
        </w:rPr>
        <w:instrText xml:space="preserve"> HYPERLINK "https://docs.google.com/document/d/1tjcjW_gBxLXJJ8lcM_zoOmIZgnojR5jVKL0I-zXZKt8/edit" \l "heading=h.3dy6vkm" </w:instrText>
      </w:r>
      <w:r>
        <w:rPr>
          <w:b w:val="0"/>
          <w:u w:val="none"/>
        </w:rPr>
        <w:fldChar w:fldCharType="separate"/>
      </w:r>
      <w:r>
        <w:rPr>
          <w:rStyle w:val="17"/>
          <w:rFonts w:hint="default" w:ascii="Arial" w:hAnsi="Arial" w:cs="Arial"/>
          <w:i w:val="0"/>
          <w:color w:val="000000"/>
          <w:sz w:val="22"/>
          <w:szCs w:val="22"/>
          <w:u w:val="none"/>
          <w:vertAlign w:val="baseline"/>
        </w:rPr>
        <w:t xml:space="preserve">3.1 Problem Statement:- </w:t>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b w:val="0"/>
          <w:u w:val="none"/>
        </w:rPr>
        <w:fldChar w:fldCharType="end"/>
      </w:r>
      <w:r>
        <w:rPr>
          <w:rFonts w:hint="default"/>
          <w:b w:val="0"/>
          <w:u w:val="none"/>
          <w:lang w:val="en-US"/>
        </w:rPr>
        <w:t>11</w:t>
      </w:r>
    </w:p>
    <w:p>
      <w:pPr>
        <w:pStyle w:val="14"/>
        <w:keepNext w:val="0"/>
        <w:keepLines w:val="0"/>
        <w:widowControl/>
        <w:suppressLineNumbers w:val="0"/>
        <w:bidi w:val="0"/>
        <w:spacing w:before="60" w:beforeAutospacing="0" w:after="0" w:afterAutospacing="0" w:line="14" w:lineRule="atLeast"/>
        <w:ind w:left="360"/>
        <w:rPr>
          <w:rFonts w:hint="default"/>
          <w:lang w:val="en-US"/>
        </w:rPr>
      </w:pPr>
      <w:r>
        <w:rPr>
          <w:b w:val="0"/>
          <w:u w:val="none"/>
        </w:rPr>
        <w:fldChar w:fldCharType="begin"/>
      </w:r>
      <w:r>
        <w:rPr>
          <w:b w:val="0"/>
          <w:u w:val="none"/>
        </w:rPr>
        <w:instrText xml:space="preserve"> HYPERLINK "https://docs.google.com/document/d/1tjcjW_gBxLXJJ8lcM_zoOmIZgnojR5jVKL0I-zXZKt8/edit" \l "heading=h.1t3h5sf" </w:instrText>
      </w:r>
      <w:r>
        <w:rPr>
          <w:b w:val="0"/>
          <w:u w:val="none"/>
        </w:rPr>
        <w:fldChar w:fldCharType="separate"/>
      </w:r>
      <w:r>
        <w:rPr>
          <w:rStyle w:val="17"/>
          <w:rFonts w:hint="default" w:ascii="Arial" w:hAnsi="Arial" w:cs="Arial"/>
          <w:i w:val="0"/>
          <w:color w:val="000000"/>
          <w:sz w:val="22"/>
          <w:szCs w:val="22"/>
          <w:u w:val="none"/>
          <w:vertAlign w:val="baseline"/>
        </w:rPr>
        <w:t xml:space="preserve">3.2 Coding </w:t>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b w:val="0"/>
          <w:u w:val="none"/>
        </w:rPr>
        <w:fldChar w:fldCharType="end"/>
      </w:r>
      <w:r>
        <w:rPr>
          <w:rFonts w:hint="default"/>
          <w:b w:val="0"/>
          <w:u w:val="none"/>
          <w:lang w:val="en-US"/>
        </w:rPr>
        <w:t>14</w:t>
      </w:r>
    </w:p>
    <w:p>
      <w:pPr>
        <w:pStyle w:val="14"/>
        <w:keepNext w:val="0"/>
        <w:keepLines w:val="0"/>
        <w:widowControl/>
        <w:suppressLineNumbers w:val="0"/>
        <w:bidi w:val="0"/>
        <w:spacing w:before="60" w:beforeAutospacing="0" w:after="0" w:afterAutospacing="0" w:line="14" w:lineRule="atLeast"/>
        <w:ind w:left="360"/>
        <w:rPr>
          <w:rFonts w:hint="default"/>
          <w:lang w:val="en-US"/>
        </w:rPr>
      </w:pPr>
      <w:r>
        <w:rPr>
          <w:b w:val="0"/>
          <w:u w:val="none"/>
        </w:rPr>
        <w:fldChar w:fldCharType="begin"/>
      </w:r>
      <w:r>
        <w:rPr>
          <w:b w:val="0"/>
          <w:u w:val="none"/>
        </w:rPr>
        <w:instrText xml:space="preserve"> HYPERLINK "https://docs.google.com/document/d/1tjcjW_gBxLXJJ8lcM_zoOmIZgnojR5jVKL0I-zXZKt8/edit" \l "heading=h.4d34og8" </w:instrText>
      </w:r>
      <w:r>
        <w:rPr>
          <w:b w:val="0"/>
          <w:u w:val="none"/>
        </w:rPr>
        <w:fldChar w:fldCharType="separate"/>
      </w:r>
      <w:r>
        <w:rPr>
          <w:rStyle w:val="17"/>
          <w:rFonts w:hint="default" w:ascii="Arial" w:hAnsi="Arial" w:cs="Arial"/>
          <w:i w:val="0"/>
          <w:color w:val="000000"/>
          <w:sz w:val="22"/>
          <w:szCs w:val="22"/>
          <w:u w:val="none"/>
          <w:vertAlign w:val="baseline"/>
        </w:rPr>
        <w:t xml:space="preserve">3.3 Output </w:t>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b w:val="0"/>
          <w:u w:val="none"/>
        </w:rPr>
        <w:fldChar w:fldCharType="end"/>
      </w:r>
      <w:r>
        <w:rPr>
          <w:rFonts w:hint="default"/>
          <w:b w:val="0"/>
          <w:u w:val="none"/>
          <w:lang w:val="en-US"/>
        </w:rPr>
        <w:t>15</w:t>
      </w:r>
    </w:p>
    <w:p>
      <w:pPr>
        <w:pStyle w:val="14"/>
        <w:keepNext w:val="0"/>
        <w:keepLines w:val="0"/>
        <w:widowControl/>
        <w:suppressLineNumbers w:val="0"/>
        <w:bidi w:val="0"/>
        <w:spacing w:before="200" w:beforeAutospacing="0" w:after="0" w:afterAutospacing="0" w:line="14" w:lineRule="atLeast"/>
        <w:rPr>
          <w:rFonts w:hint="default"/>
          <w:lang w:val="en-US"/>
        </w:rPr>
      </w:pPr>
      <w:r>
        <w:rPr>
          <w:b w:val="0"/>
          <w:u w:val="none"/>
        </w:rPr>
        <w:fldChar w:fldCharType="begin"/>
      </w:r>
      <w:r>
        <w:rPr>
          <w:b w:val="0"/>
          <w:u w:val="none"/>
        </w:rPr>
        <w:instrText xml:space="preserve"> HYPERLINK "https://docs.google.com/document/d/1tjcjW_gBxLXJJ8lcM_zoOmIZgnojR5jVKL0I-zXZKt8/edit" \l "heading=h.2s8eyo1" </w:instrText>
      </w:r>
      <w:r>
        <w:rPr>
          <w:b w:val="0"/>
          <w:u w:val="none"/>
        </w:rPr>
        <w:fldChar w:fldCharType="separate"/>
      </w:r>
      <w:r>
        <w:rPr>
          <w:rStyle w:val="17"/>
          <w:rFonts w:hint="default" w:ascii="Arial" w:hAnsi="Arial" w:cs="Arial"/>
          <w:b/>
          <w:i w:val="0"/>
          <w:color w:val="000000"/>
          <w:sz w:val="22"/>
          <w:szCs w:val="22"/>
          <w:u w:val="none"/>
          <w:vertAlign w:val="baseline"/>
        </w:rPr>
        <w:t>4  Problem 3</w:t>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b w:val="0"/>
          <w:u w:val="none"/>
        </w:rPr>
        <w:fldChar w:fldCharType="end"/>
      </w:r>
      <w:r>
        <w:rPr>
          <w:rFonts w:hint="default"/>
          <w:b/>
          <w:bCs/>
          <w:u w:val="none"/>
          <w:lang w:val="en-US"/>
        </w:rPr>
        <w:t>16</w:t>
      </w:r>
    </w:p>
    <w:p>
      <w:pPr>
        <w:pStyle w:val="14"/>
        <w:keepNext w:val="0"/>
        <w:keepLines w:val="0"/>
        <w:widowControl/>
        <w:suppressLineNumbers w:val="0"/>
        <w:bidi w:val="0"/>
        <w:spacing w:before="60" w:beforeAutospacing="0" w:after="0" w:afterAutospacing="0" w:line="14" w:lineRule="atLeast"/>
        <w:ind w:left="360"/>
        <w:rPr>
          <w:rFonts w:hint="default"/>
          <w:lang w:val="en-US"/>
        </w:rPr>
      </w:pPr>
      <w:r>
        <w:rPr>
          <w:b w:val="0"/>
          <w:u w:val="none"/>
        </w:rPr>
        <w:fldChar w:fldCharType="begin"/>
      </w:r>
      <w:r>
        <w:rPr>
          <w:b w:val="0"/>
          <w:u w:val="none"/>
        </w:rPr>
        <w:instrText xml:space="preserve"> HYPERLINK "https://docs.google.com/document/d/1tjcjW_gBxLXJJ8lcM_zoOmIZgnojR5jVKL0I-zXZKt8/edit" \l "heading=h.17dp8vu" </w:instrText>
      </w:r>
      <w:r>
        <w:rPr>
          <w:b w:val="0"/>
          <w:u w:val="none"/>
        </w:rPr>
        <w:fldChar w:fldCharType="separate"/>
      </w:r>
      <w:r>
        <w:rPr>
          <w:rStyle w:val="17"/>
          <w:rFonts w:hint="default" w:ascii="Arial" w:hAnsi="Arial" w:cs="Arial"/>
          <w:i w:val="0"/>
          <w:color w:val="000000"/>
          <w:sz w:val="22"/>
          <w:szCs w:val="22"/>
          <w:u w:val="none"/>
          <w:vertAlign w:val="baseline"/>
        </w:rPr>
        <w:t>4.1 Problem Statement:-</w:t>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b w:val="0"/>
          <w:u w:val="none"/>
        </w:rPr>
        <w:fldChar w:fldCharType="end"/>
      </w:r>
      <w:r>
        <w:rPr>
          <w:rFonts w:hint="default"/>
          <w:b w:val="0"/>
          <w:u w:val="none"/>
          <w:lang w:val="en-US"/>
        </w:rPr>
        <w:t>16</w:t>
      </w:r>
    </w:p>
    <w:p>
      <w:pPr>
        <w:pStyle w:val="14"/>
        <w:keepNext w:val="0"/>
        <w:keepLines w:val="0"/>
        <w:widowControl/>
        <w:suppressLineNumbers w:val="0"/>
        <w:bidi w:val="0"/>
        <w:spacing w:before="60" w:beforeAutospacing="0" w:after="0" w:afterAutospacing="0" w:line="14" w:lineRule="atLeast"/>
        <w:ind w:left="360"/>
        <w:rPr>
          <w:rFonts w:hint="default"/>
          <w:lang w:val="en-US"/>
        </w:rPr>
      </w:pPr>
      <w:r>
        <w:rPr>
          <w:b w:val="0"/>
          <w:u w:val="none"/>
        </w:rPr>
        <w:fldChar w:fldCharType="begin"/>
      </w:r>
      <w:r>
        <w:rPr>
          <w:b w:val="0"/>
          <w:u w:val="none"/>
        </w:rPr>
        <w:instrText xml:space="preserve"> HYPERLINK "https://docs.google.com/document/d/1tjcjW_gBxLXJJ8lcM_zoOmIZgnojR5jVKL0I-zXZKt8/edit" \l "heading=h.3rdcrjn" </w:instrText>
      </w:r>
      <w:r>
        <w:rPr>
          <w:b w:val="0"/>
          <w:u w:val="none"/>
        </w:rPr>
        <w:fldChar w:fldCharType="separate"/>
      </w:r>
      <w:r>
        <w:rPr>
          <w:rStyle w:val="17"/>
          <w:rFonts w:hint="default" w:ascii="Arial" w:hAnsi="Arial" w:cs="Arial"/>
          <w:i w:val="0"/>
          <w:color w:val="000000"/>
          <w:sz w:val="22"/>
          <w:szCs w:val="22"/>
          <w:u w:val="none"/>
          <w:vertAlign w:val="baseline"/>
        </w:rPr>
        <w:t>4.2 Coding</w:t>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b w:val="0"/>
          <w:u w:val="none"/>
        </w:rPr>
        <w:fldChar w:fldCharType="end"/>
      </w:r>
      <w:r>
        <w:rPr>
          <w:rFonts w:hint="default"/>
          <w:b w:val="0"/>
          <w:u w:val="none"/>
          <w:lang w:val="en-US"/>
        </w:rPr>
        <w:t>18</w:t>
      </w:r>
    </w:p>
    <w:p>
      <w:pPr>
        <w:pStyle w:val="14"/>
        <w:keepNext w:val="0"/>
        <w:keepLines w:val="0"/>
        <w:widowControl/>
        <w:suppressLineNumbers w:val="0"/>
        <w:bidi w:val="0"/>
        <w:spacing w:before="60" w:beforeAutospacing="0" w:after="0" w:afterAutospacing="0" w:line="14" w:lineRule="atLeast"/>
        <w:ind w:left="360"/>
        <w:rPr>
          <w:rFonts w:hint="default"/>
          <w:lang w:val="en-US"/>
        </w:rPr>
      </w:pPr>
      <w:r>
        <w:rPr>
          <w:b w:val="0"/>
          <w:u w:val="none"/>
        </w:rPr>
        <w:fldChar w:fldCharType="begin"/>
      </w:r>
      <w:r>
        <w:rPr>
          <w:b w:val="0"/>
          <w:u w:val="none"/>
        </w:rPr>
        <w:instrText xml:space="preserve"> HYPERLINK "https://docs.google.com/document/d/1tjcjW_gBxLXJJ8lcM_zoOmIZgnojR5jVKL0I-zXZKt8/edit" \l "heading=h.26in1rg" </w:instrText>
      </w:r>
      <w:r>
        <w:rPr>
          <w:b w:val="0"/>
          <w:u w:val="none"/>
        </w:rPr>
        <w:fldChar w:fldCharType="separate"/>
      </w:r>
      <w:r>
        <w:rPr>
          <w:rStyle w:val="17"/>
          <w:rFonts w:hint="default" w:ascii="Arial" w:hAnsi="Arial" w:cs="Arial"/>
          <w:i w:val="0"/>
          <w:color w:val="000000"/>
          <w:sz w:val="22"/>
          <w:szCs w:val="22"/>
          <w:u w:val="none"/>
          <w:vertAlign w:val="baseline"/>
        </w:rPr>
        <w:t>4.3 Output</w:t>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b w:val="0"/>
          <w:u w:val="none"/>
        </w:rPr>
        <w:fldChar w:fldCharType="end"/>
      </w:r>
      <w:r>
        <w:rPr>
          <w:rFonts w:hint="default"/>
          <w:b w:val="0"/>
          <w:u w:val="none"/>
          <w:lang w:val="en-US"/>
        </w:rPr>
        <w:t>19</w:t>
      </w:r>
    </w:p>
    <w:p>
      <w:pPr>
        <w:pStyle w:val="14"/>
        <w:keepNext w:val="0"/>
        <w:keepLines w:val="0"/>
        <w:widowControl/>
        <w:suppressLineNumbers w:val="0"/>
        <w:bidi w:val="0"/>
        <w:spacing w:before="200" w:beforeAutospacing="0" w:after="0" w:afterAutospacing="0" w:line="14" w:lineRule="atLeast"/>
        <w:rPr>
          <w:rFonts w:hint="default"/>
          <w:b/>
          <w:bCs/>
          <w:lang w:val="en-US"/>
        </w:rPr>
      </w:pPr>
      <w:r>
        <w:rPr>
          <w:b w:val="0"/>
          <w:u w:val="none"/>
        </w:rPr>
        <w:fldChar w:fldCharType="begin"/>
      </w:r>
      <w:r>
        <w:rPr>
          <w:b w:val="0"/>
          <w:u w:val="none"/>
        </w:rPr>
        <w:instrText xml:space="preserve"> HYPERLINK "https://docs.google.com/document/d/1tjcjW_gBxLXJJ8lcM_zoOmIZgnojR5jVKL0I-zXZKt8/edit" \l "heading=h.lnxbz9" </w:instrText>
      </w:r>
      <w:r>
        <w:rPr>
          <w:b w:val="0"/>
          <w:u w:val="none"/>
        </w:rPr>
        <w:fldChar w:fldCharType="separate"/>
      </w:r>
      <w:r>
        <w:rPr>
          <w:rStyle w:val="17"/>
          <w:rFonts w:hint="default" w:ascii="Arial" w:hAnsi="Arial" w:cs="Arial"/>
          <w:b/>
          <w:i w:val="0"/>
          <w:color w:val="000000"/>
          <w:sz w:val="22"/>
          <w:szCs w:val="22"/>
          <w:u w:val="none"/>
          <w:vertAlign w:val="baseline"/>
        </w:rPr>
        <w:t xml:space="preserve">5  Problem 4 </w:t>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rStyle w:val="17"/>
          <w:rFonts w:hint="default" w:ascii="Arial" w:hAnsi="Arial" w:cs="Arial"/>
          <w:b/>
          <w:i w:val="0"/>
          <w:color w:val="000000"/>
          <w:sz w:val="22"/>
          <w:szCs w:val="22"/>
          <w:u w:val="none"/>
          <w:vertAlign w:val="baseline"/>
          <w:lang w:val="en-US"/>
        </w:rPr>
        <w:tab/>
      </w:r>
      <w:r>
        <w:rPr>
          <w:b w:val="0"/>
          <w:u w:val="none"/>
        </w:rPr>
        <w:fldChar w:fldCharType="end"/>
      </w:r>
      <w:r>
        <w:rPr>
          <w:rFonts w:hint="default"/>
          <w:b/>
          <w:bCs/>
          <w:u w:val="none"/>
          <w:lang w:val="en-US"/>
        </w:rPr>
        <w:t>20</w:t>
      </w:r>
    </w:p>
    <w:p>
      <w:pPr>
        <w:pStyle w:val="14"/>
        <w:keepNext w:val="0"/>
        <w:keepLines w:val="0"/>
        <w:widowControl/>
        <w:suppressLineNumbers w:val="0"/>
        <w:bidi w:val="0"/>
        <w:spacing w:before="60" w:beforeAutospacing="0" w:after="0" w:afterAutospacing="0" w:line="14" w:lineRule="atLeast"/>
        <w:ind w:left="360"/>
        <w:rPr>
          <w:rFonts w:hint="default"/>
          <w:lang w:val="en-US"/>
        </w:rPr>
      </w:pPr>
      <w:r>
        <w:rPr>
          <w:b w:val="0"/>
          <w:u w:val="none"/>
        </w:rPr>
        <w:fldChar w:fldCharType="begin"/>
      </w:r>
      <w:r>
        <w:rPr>
          <w:b w:val="0"/>
          <w:u w:val="none"/>
        </w:rPr>
        <w:instrText xml:space="preserve"> HYPERLINK "https://docs.google.com/document/d/1tjcjW_gBxLXJJ8lcM_zoOmIZgnojR5jVKL0I-zXZKt8/edit" \l "heading=h.35nkun2" </w:instrText>
      </w:r>
      <w:r>
        <w:rPr>
          <w:b w:val="0"/>
          <w:u w:val="none"/>
        </w:rPr>
        <w:fldChar w:fldCharType="separate"/>
      </w:r>
      <w:r>
        <w:rPr>
          <w:rStyle w:val="17"/>
          <w:rFonts w:hint="default" w:ascii="Arial" w:hAnsi="Arial" w:cs="Arial"/>
          <w:i w:val="0"/>
          <w:color w:val="000000"/>
          <w:sz w:val="22"/>
          <w:szCs w:val="22"/>
          <w:u w:val="none"/>
          <w:vertAlign w:val="baseline"/>
        </w:rPr>
        <w:t xml:space="preserve">5.1 Problem Statement:- </w:t>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b w:val="0"/>
          <w:u w:val="none"/>
        </w:rPr>
        <w:fldChar w:fldCharType="end"/>
      </w:r>
      <w:r>
        <w:rPr>
          <w:rFonts w:hint="default"/>
          <w:b w:val="0"/>
          <w:u w:val="none"/>
          <w:lang w:val="en-US"/>
        </w:rPr>
        <w:t>20</w:t>
      </w:r>
    </w:p>
    <w:p>
      <w:pPr>
        <w:pStyle w:val="14"/>
        <w:keepNext w:val="0"/>
        <w:keepLines w:val="0"/>
        <w:widowControl/>
        <w:suppressLineNumbers w:val="0"/>
        <w:bidi w:val="0"/>
        <w:spacing w:before="60" w:beforeAutospacing="0" w:after="0" w:afterAutospacing="0" w:line="14" w:lineRule="atLeast"/>
        <w:ind w:left="360"/>
        <w:rPr>
          <w:rFonts w:hint="default"/>
          <w:lang w:val="en-US"/>
        </w:rPr>
      </w:pPr>
      <w:r>
        <w:rPr>
          <w:b w:val="0"/>
          <w:u w:val="none"/>
        </w:rPr>
        <w:fldChar w:fldCharType="begin"/>
      </w:r>
      <w:r>
        <w:rPr>
          <w:b w:val="0"/>
          <w:u w:val="none"/>
        </w:rPr>
        <w:instrText xml:space="preserve"> HYPERLINK "https://docs.google.com/document/d/1tjcjW_gBxLXJJ8lcM_zoOmIZgnojR5jVKL0I-zXZKt8/edit" \l "heading=h.1ksv4uv" </w:instrText>
      </w:r>
      <w:r>
        <w:rPr>
          <w:b w:val="0"/>
          <w:u w:val="none"/>
        </w:rPr>
        <w:fldChar w:fldCharType="separate"/>
      </w:r>
      <w:r>
        <w:rPr>
          <w:rStyle w:val="17"/>
          <w:rFonts w:hint="default" w:ascii="Arial" w:hAnsi="Arial" w:cs="Arial"/>
          <w:i w:val="0"/>
          <w:color w:val="000000"/>
          <w:sz w:val="22"/>
          <w:szCs w:val="22"/>
          <w:u w:val="none"/>
          <w:vertAlign w:val="baseline"/>
        </w:rPr>
        <w:t xml:space="preserve">5.2 Coding </w:t>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b w:val="0"/>
          <w:u w:val="none"/>
        </w:rPr>
        <w:fldChar w:fldCharType="end"/>
      </w:r>
      <w:r>
        <w:rPr>
          <w:rFonts w:hint="default"/>
          <w:b w:val="0"/>
          <w:u w:val="none"/>
          <w:lang w:val="en-US"/>
        </w:rPr>
        <w:t>22</w:t>
      </w:r>
    </w:p>
    <w:p>
      <w:pPr>
        <w:pStyle w:val="14"/>
        <w:keepNext w:val="0"/>
        <w:keepLines w:val="0"/>
        <w:widowControl/>
        <w:suppressLineNumbers w:val="0"/>
        <w:bidi w:val="0"/>
        <w:spacing w:before="60" w:beforeAutospacing="0" w:after="0" w:afterAutospacing="0" w:line="14" w:lineRule="atLeast"/>
        <w:ind w:left="360"/>
        <w:rPr>
          <w:rFonts w:hint="default"/>
          <w:lang w:val="en-US"/>
        </w:rPr>
      </w:pPr>
      <w:r>
        <w:rPr>
          <w:b w:val="0"/>
          <w:u w:val="none"/>
        </w:rPr>
        <w:fldChar w:fldCharType="begin"/>
      </w:r>
      <w:r>
        <w:rPr>
          <w:b w:val="0"/>
          <w:u w:val="none"/>
        </w:rPr>
        <w:instrText xml:space="preserve"> HYPERLINK "https://docs.google.com/document/d/1tjcjW_gBxLXJJ8lcM_zoOmIZgnojR5jVKL0I-zXZKt8/edit" \l "heading=h.44sinio" </w:instrText>
      </w:r>
      <w:r>
        <w:rPr>
          <w:b w:val="0"/>
          <w:u w:val="none"/>
        </w:rPr>
        <w:fldChar w:fldCharType="separate"/>
      </w:r>
      <w:r>
        <w:rPr>
          <w:rStyle w:val="17"/>
          <w:rFonts w:hint="default" w:ascii="Arial" w:hAnsi="Arial" w:cs="Arial"/>
          <w:i w:val="0"/>
          <w:color w:val="000000"/>
          <w:sz w:val="22"/>
          <w:szCs w:val="22"/>
          <w:u w:val="none"/>
          <w:vertAlign w:val="baseline"/>
        </w:rPr>
        <w:t xml:space="preserve">5.3 Output </w:t>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ab/>
      </w:r>
      <w:r>
        <w:rPr>
          <w:rStyle w:val="17"/>
          <w:rFonts w:hint="default" w:ascii="Arial" w:hAnsi="Arial" w:cs="Arial"/>
          <w:i w:val="0"/>
          <w:color w:val="000000"/>
          <w:sz w:val="22"/>
          <w:szCs w:val="22"/>
          <w:u w:val="none"/>
          <w:vertAlign w:val="baseline"/>
          <w:lang w:val="en-US"/>
        </w:rPr>
        <w:t>2</w:t>
      </w:r>
      <w:r>
        <w:rPr>
          <w:b w:val="0"/>
          <w:u w:val="none"/>
        </w:rPr>
        <w:fldChar w:fldCharType="end"/>
      </w:r>
      <w:r>
        <w:rPr>
          <w:rFonts w:hint="default"/>
          <w:b w:val="0"/>
          <w:u w:val="none"/>
          <w:lang w:val="en-US"/>
        </w:rPr>
        <w:t>3</w:t>
      </w:r>
    </w:p>
    <w:p/>
    <w:p>
      <w:pPr>
        <w:numPr>
          <w:ilvl w:val="0"/>
          <w:numId w:val="1"/>
        </w:numPr>
        <w:rPr>
          <w:rFonts w:hint="default" w:ascii="Times New Roman" w:hAnsi="Times New Roman" w:cs="Times New Roman"/>
          <w:b/>
          <w:i w:val="0"/>
          <w:color w:val="000000"/>
          <w:sz w:val="24"/>
          <w:szCs w:val="24"/>
          <w:u w:val="none"/>
          <w:vertAlign w:val="baseline"/>
        </w:rPr>
      </w:pPr>
      <w:r>
        <w:rPr>
          <w:rFonts w:hint="default" w:ascii="Times New Roman" w:hAnsi="Times New Roman" w:cs="Times New Roman"/>
          <w:b/>
          <w:i w:val="0"/>
          <w:color w:val="000000"/>
          <w:sz w:val="24"/>
          <w:szCs w:val="24"/>
          <w:u w:val="none"/>
          <w:vertAlign w:val="baseline"/>
        </w:rPr>
        <w:t>Software Requirements</w:t>
      </w:r>
      <w:r>
        <w:rPr>
          <w:rFonts w:hint="default" w:ascii="Times New Roman" w:hAnsi="Times New Roman" w:cs="Times New Roman"/>
          <w:b/>
          <w:i w:val="0"/>
          <w:color w:val="000000"/>
          <w:sz w:val="24"/>
          <w:szCs w:val="24"/>
          <w:u w:val="none"/>
          <w:vertAlign w:val="baseline"/>
          <w:lang w:val="en-IN"/>
        </w:rPr>
        <w:t xml:space="preserve">                                 </w:t>
      </w:r>
      <w:r>
        <w:rPr>
          <w:rFonts w:hint="default" w:ascii="Times New Roman" w:hAnsi="Times New Roman" w:cs="Times New Roman"/>
          <w:b/>
          <w:i w:val="0"/>
          <w:color w:val="000000"/>
          <w:sz w:val="24"/>
          <w:szCs w:val="24"/>
          <w:u w:val="none"/>
          <w:vertAlign w:val="baseline"/>
          <w:lang w:val="en-US"/>
        </w:rPr>
        <w:tab/>
        <w:t/>
      </w:r>
      <w:r>
        <w:rPr>
          <w:rFonts w:hint="default" w:ascii="Times New Roman" w:hAnsi="Times New Roman" w:cs="Times New Roman"/>
          <w:b/>
          <w:i w:val="0"/>
          <w:color w:val="000000"/>
          <w:sz w:val="24"/>
          <w:szCs w:val="24"/>
          <w:u w:val="none"/>
          <w:vertAlign w:val="baseline"/>
          <w:lang w:val="en-US"/>
        </w:rPr>
        <w:tab/>
        <w:t/>
      </w:r>
      <w:r>
        <w:rPr>
          <w:rFonts w:hint="default" w:ascii="Times New Roman" w:hAnsi="Times New Roman" w:cs="Times New Roman"/>
          <w:b/>
          <w:i w:val="0"/>
          <w:color w:val="000000"/>
          <w:sz w:val="24"/>
          <w:szCs w:val="24"/>
          <w:u w:val="none"/>
          <w:vertAlign w:val="baseline"/>
          <w:lang w:val="en-US"/>
        </w:rPr>
        <w:tab/>
        <w:t/>
      </w:r>
      <w:r>
        <w:rPr>
          <w:rFonts w:hint="default" w:ascii="Times New Roman" w:hAnsi="Times New Roman" w:cs="Times New Roman"/>
          <w:b/>
          <w:i w:val="0"/>
          <w:color w:val="000000"/>
          <w:sz w:val="24"/>
          <w:szCs w:val="24"/>
          <w:u w:val="none"/>
          <w:vertAlign w:val="baseline"/>
          <w:lang w:val="en-US"/>
        </w:rPr>
        <w:tab/>
      </w:r>
      <w:r>
        <w:rPr>
          <w:rFonts w:hint="default" w:ascii="Times New Roman" w:hAnsi="Times New Roman" w:cs="Times New Roman"/>
          <w:b/>
          <w:i w:val="0"/>
          <w:color w:val="000000"/>
          <w:sz w:val="24"/>
          <w:szCs w:val="24"/>
          <w:u w:val="none"/>
          <w:vertAlign w:val="baseline"/>
          <w:lang w:val="en-IN"/>
        </w:rPr>
        <w:t>24</w:t>
      </w:r>
    </w:p>
    <w:p>
      <w:pPr>
        <w:pStyle w:val="9"/>
        <w:bidi w:val="0"/>
        <w:ind w:firstLine="420" w:firstLineChars="0"/>
        <w:rPr>
          <w:rStyle w:val="16"/>
          <w:rFonts w:hint="default"/>
          <w:b w:val="0"/>
          <w:bCs/>
          <w:sz w:val="24"/>
          <w:szCs w:val="24"/>
          <w:lang w:val="en-IN"/>
        </w:rPr>
      </w:pPr>
      <w:r>
        <w:rPr>
          <w:rFonts w:hint="default" w:ascii="Times New Roman" w:hAnsi="Times New Roman" w:cs="Times New Roman"/>
          <w:b w:val="0"/>
          <w:bCs/>
          <w:i w:val="0"/>
          <w:color w:val="000000"/>
          <w:sz w:val="24"/>
          <w:szCs w:val="24"/>
          <w:u w:val="none"/>
          <w:vertAlign w:val="baseline"/>
          <w:lang w:val="en-IN"/>
        </w:rPr>
        <w:t>6.1</w:t>
      </w:r>
      <w:r>
        <w:rPr>
          <w:rFonts w:hint="default" w:ascii="Times New Roman" w:hAnsi="Times New Roman" w:cs="Times New Roman"/>
          <w:b w:val="0"/>
          <w:bCs/>
          <w:i w:val="0"/>
          <w:color w:val="000000"/>
          <w:sz w:val="24"/>
          <w:szCs w:val="24"/>
          <w:u w:val="none"/>
          <w:vertAlign w:val="baseline"/>
        </w:rPr>
        <w:t xml:space="preserve"> Hardware Requirements</w:t>
      </w:r>
      <w:r>
        <w:rPr>
          <w:rFonts w:hint="default" w:ascii="Times New Roman" w:hAnsi="Times New Roman" w:cs="Times New Roman"/>
          <w:b w:val="0"/>
          <w:bCs/>
          <w:i w:val="0"/>
          <w:color w:val="000000"/>
          <w:sz w:val="24"/>
          <w:szCs w:val="24"/>
          <w:u w:val="none"/>
          <w:vertAlign w:val="baseline"/>
          <w:lang w:val="en-IN"/>
        </w:rPr>
        <w:t xml:space="preserve">                          </w:t>
      </w:r>
      <w:r>
        <w:rPr>
          <w:rFonts w:hint="default" w:ascii="Times New Roman" w:hAnsi="Times New Roman" w:cs="Times New Roman"/>
          <w:b w:val="0"/>
          <w:bCs/>
          <w:i w:val="0"/>
          <w:color w:val="000000"/>
          <w:sz w:val="24"/>
          <w:szCs w:val="24"/>
          <w:u w:val="none"/>
          <w:vertAlign w:val="baseline"/>
          <w:lang w:val="en-US"/>
        </w:rPr>
        <w:tab/>
      </w:r>
      <w:r>
        <w:rPr>
          <w:rFonts w:hint="default" w:ascii="Times New Roman" w:hAnsi="Times New Roman" w:cs="Times New Roman"/>
          <w:b w:val="0"/>
          <w:bCs/>
          <w:i w:val="0"/>
          <w:color w:val="000000"/>
          <w:sz w:val="24"/>
          <w:szCs w:val="24"/>
          <w:u w:val="none"/>
          <w:vertAlign w:val="baseline"/>
          <w:lang w:val="en-IN"/>
        </w:rPr>
        <w:t xml:space="preserve">            </w:t>
      </w:r>
      <w:r>
        <w:rPr>
          <w:rFonts w:hint="default" w:ascii="Times New Roman" w:hAnsi="Times New Roman" w:cs="Times New Roman"/>
          <w:b w:val="0"/>
          <w:bCs/>
          <w:i w:val="0"/>
          <w:color w:val="000000"/>
          <w:sz w:val="24"/>
          <w:szCs w:val="24"/>
          <w:u w:val="none"/>
          <w:vertAlign w:val="baseline"/>
          <w:lang w:val="en-US"/>
        </w:rPr>
        <w:t xml:space="preserve">  </w:t>
      </w:r>
      <w:r>
        <w:rPr>
          <w:rFonts w:hint="default" w:ascii="Times New Roman" w:hAnsi="Times New Roman" w:cs="Times New Roman"/>
          <w:b w:val="0"/>
          <w:bCs/>
          <w:i w:val="0"/>
          <w:color w:val="000000"/>
          <w:sz w:val="24"/>
          <w:szCs w:val="24"/>
          <w:u w:val="none"/>
          <w:vertAlign w:val="baseline"/>
          <w:lang w:val="en-IN"/>
        </w:rPr>
        <w:t xml:space="preserve">24                  </w:t>
      </w:r>
    </w:p>
    <w:p>
      <w:pPr>
        <w:pStyle w:val="3"/>
        <w:keepNext w:val="0"/>
        <w:keepLines w:val="0"/>
        <w:widowControl/>
        <w:suppressLineNumbers w:val="0"/>
        <w:bidi w:val="0"/>
        <w:spacing w:before="0" w:beforeAutospacing="0" w:after="0" w:afterAutospacing="0" w:line="17" w:lineRule="atLeast"/>
        <w:ind w:firstLine="420" w:firstLineChars="0"/>
        <w:rPr>
          <w:rFonts w:hint="default" w:ascii="Times New Roman" w:hAnsi="Times New Roman" w:cs="Times New Roman"/>
          <w:b w:val="0"/>
          <w:bCs/>
          <w:i w:val="0"/>
          <w:color w:val="000000"/>
          <w:sz w:val="24"/>
          <w:szCs w:val="24"/>
          <w:u w:val="none"/>
          <w:vertAlign w:val="baseline"/>
          <w:lang w:val="en-IN"/>
        </w:rPr>
      </w:pPr>
      <w:r>
        <w:rPr>
          <w:rFonts w:hint="default" w:ascii="Times New Roman" w:hAnsi="Times New Roman" w:cs="Times New Roman"/>
          <w:b w:val="0"/>
          <w:bCs/>
          <w:i w:val="0"/>
          <w:color w:val="000000"/>
          <w:sz w:val="24"/>
          <w:szCs w:val="24"/>
          <w:u w:val="none"/>
          <w:vertAlign w:val="baseline"/>
          <w:lang w:val="en-IN"/>
        </w:rPr>
        <w:t>6.</w:t>
      </w:r>
      <w:r>
        <w:rPr>
          <w:rFonts w:hint="default" w:ascii="Times New Roman" w:hAnsi="Times New Roman" w:cs="Times New Roman"/>
          <w:b w:val="0"/>
          <w:bCs/>
          <w:i w:val="0"/>
          <w:color w:val="000000"/>
          <w:sz w:val="24"/>
          <w:szCs w:val="24"/>
          <w:u w:val="none"/>
          <w:vertAlign w:val="baseline"/>
        </w:rPr>
        <w:t>2 Software Requirements</w:t>
      </w:r>
      <w:r>
        <w:rPr>
          <w:rFonts w:hint="default" w:ascii="Times New Roman" w:hAnsi="Times New Roman" w:cs="Times New Roman"/>
          <w:b w:val="0"/>
          <w:bCs/>
          <w:i w:val="0"/>
          <w:color w:val="000000"/>
          <w:sz w:val="24"/>
          <w:szCs w:val="24"/>
          <w:u w:val="none"/>
          <w:vertAlign w:val="baseline"/>
          <w:lang w:val="en-IN"/>
        </w:rPr>
        <w:t xml:space="preserve">                                         24</w:t>
      </w:r>
    </w:p>
    <w:p>
      <w:pPr>
        <w:rPr>
          <w:rFonts w:hint="default" w:ascii="Times New Roman" w:hAnsi="Times New Roman" w:cs="Times New Roman"/>
          <w:b w:val="0"/>
          <w:bCs/>
          <w:i w:val="0"/>
          <w:color w:val="000000"/>
          <w:sz w:val="24"/>
          <w:szCs w:val="24"/>
          <w:u w:val="none"/>
          <w:vertAlign w:val="baseline"/>
          <w:lang w:val="en-IN"/>
        </w:rPr>
      </w:pPr>
    </w:p>
    <w:p>
      <w:pPr>
        <w:numPr>
          <w:ilvl w:val="0"/>
          <w:numId w:val="1"/>
        </w:numPr>
        <w:ind w:left="0" w:leftChars="0" w:firstLine="0" w:firstLineChars="0"/>
        <w:rPr>
          <w:rFonts w:hint="default" w:ascii="Times New Roman" w:hAnsi="Times New Roman" w:cs="Times New Roman"/>
          <w:b/>
          <w:bCs w:val="0"/>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References                                                       25</w:t>
      </w:r>
    </w:p>
    <w:p>
      <w:pPr>
        <w:numPr>
          <w:ilvl w:val="0"/>
          <w:numId w:val="0"/>
        </w:numPr>
        <w:rPr>
          <w:rFonts w:hint="default" w:ascii="Times New Roman" w:hAnsi="Times New Roman" w:cs="Times New Roman"/>
          <w:b/>
          <w:i w:val="0"/>
          <w:color w:val="000000"/>
          <w:sz w:val="24"/>
          <w:szCs w:val="24"/>
          <w:u w:val="none"/>
          <w:vertAlign w:val="baseline"/>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i w:val="0"/>
          <w:color w:val="000000"/>
          <w:sz w:val="24"/>
          <w:szCs w:val="24"/>
          <w:u w:val="none"/>
          <w:vertAlign w:val="baseline"/>
          <w:lang w:val="en-IN"/>
        </w:rPr>
        <w:t xml:space="preserve">                                                   </w:t>
      </w:r>
      <w:r>
        <w:rPr>
          <w:rFonts w:hint="default" w:ascii="Times New Roman" w:hAnsi="Times New Roman" w:cs="Times New Roman"/>
          <w:b/>
          <w:i w:val="0"/>
          <w:color w:val="000000"/>
          <w:sz w:val="24"/>
          <w:szCs w:val="24"/>
          <w:u w:val="none"/>
          <w:vertAlign w:val="baseline"/>
          <w:lang w:val="en-US"/>
        </w:rPr>
        <w:tab/>
      </w:r>
      <w:r>
        <w:rPr>
          <w:rFonts w:hint="default" w:ascii="Times New Roman" w:hAnsi="Times New Roman" w:cs="Times New Roman"/>
          <w:b/>
          <w:i w:val="0"/>
          <w:color w:val="000000"/>
          <w:sz w:val="24"/>
          <w:szCs w:val="24"/>
          <w:u w:val="none"/>
          <w:vertAlign w:val="baseline"/>
          <w:lang w:val="en-IN"/>
        </w:rPr>
        <w:t xml:space="preserve">       </w:t>
      </w:r>
    </w:p>
    <w:p>
      <w:pPr>
        <w:pStyle w:val="2"/>
        <w:keepNext w:val="0"/>
        <w:keepLines w:val="0"/>
        <w:widowControl/>
        <w:suppressLineNumbers w:val="0"/>
        <w:bidi w:val="0"/>
        <w:spacing w:before="0" w:beforeAutospacing="0" w:after="0" w:afterAutospacing="0" w:line="17" w:lineRule="atLeast"/>
        <w:jc w:val="center"/>
        <w:rPr>
          <w:sz w:val="32"/>
          <w:szCs w:val="32"/>
          <w:u w:val="single"/>
        </w:rPr>
      </w:pPr>
      <w:r>
        <w:rPr>
          <w:rFonts w:hint="default" w:ascii="Times New Roman" w:hAnsi="Times New Roman" w:cs="Times New Roman"/>
          <w:b/>
          <w:i w:val="0"/>
          <w:color w:val="000000"/>
          <w:sz w:val="32"/>
          <w:szCs w:val="32"/>
          <w:u w:val="single"/>
          <w:vertAlign w:val="baseline"/>
        </w:rPr>
        <w:t>1 Introduction to the project</w:t>
      </w:r>
    </w:p>
    <w:p>
      <w:pPr>
        <w:keepNext w:val="0"/>
        <w:keepLines w:val="0"/>
        <w:widowControl/>
        <w:suppressLineNumbers w:val="0"/>
        <w:spacing w:after="240" w:afterAutospacing="0"/>
        <w:jc w:val="left"/>
      </w:pPr>
    </w:p>
    <w:p>
      <w:pPr>
        <w:pStyle w:val="14"/>
        <w:keepNext w:val="0"/>
        <w:keepLines w:val="0"/>
        <w:widowControl/>
        <w:suppressLineNumbers w:val="0"/>
        <w:bidi w:val="0"/>
        <w:spacing w:before="0" w:beforeAutospacing="0" w:after="0" w:afterAutospacing="0" w:line="17" w:lineRule="atLeast"/>
        <w:rPr>
          <w:rFonts w:hint="default"/>
          <w:lang w:val="en-US"/>
        </w:rPr>
      </w:pPr>
      <w:r>
        <w:rPr>
          <w:rFonts w:hint="default" w:ascii="Times New Roman" w:hAnsi="Times New Roman" w:cs="Times New Roman"/>
          <w:i w:val="0"/>
          <w:color w:val="000000"/>
          <w:sz w:val="24"/>
          <w:szCs w:val="24"/>
          <w:u w:val="none"/>
          <w:vertAlign w:val="baseline"/>
        </w:rPr>
        <w:t xml:space="preserve">Problem Solving is the Process of Designing and carrying out certain steps to reach a Solution. </w:t>
      </w:r>
      <w:r>
        <w:rPr>
          <w:rFonts w:hint="default" w:cs="Times New Roman"/>
          <w:i w:val="0"/>
          <w:color w:val="000000"/>
          <w:sz w:val="24"/>
          <w:szCs w:val="24"/>
          <w:u w:val="none"/>
          <w:vertAlign w:val="baseline"/>
          <w:lang w:val="en-US"/>
        </w:rPr>
        <w:t>5</w:t>
      </w:r>
      <w:r>
        <w:rPr>
          <w:rFonts w:hint="default" w:ascii="Times New Roman" w:hAnsi="Times New Roman" w:cs="Times New Roman"/>
          <w:i w:val="0"/>
          <w:color w:val="000000"/>
          <w:sz w:val="24"/>
          <w:szCs w:val="24"/>
          <w:u w:val="none"/>
          <w:vertAlign w:val="baseline"/>
        </w:rPr>
        <w:t xml:space="preserve"> problems which are listed below are of different complexity and require different approach and logics in order to achieve desired Output/ Solution</w:t>
      </w:r>
      <w:r>
        <w:rPr>
          <w:rFonts w:hint="default" w:cs="Times New Roman"/>
          <w:i w:val="0"/>
          <w:color w:val="000000"/>
          <w:sz w:val="24"/>
          <w:szCs w:val="24"/>
          <w:u w:val="none"/>
          <w:vertAlign w:val="baseline"/>
          <w:lang w:val="en-US"/>
        </w:rPr>
        <w:t>.</w:t>
      </w:r>
    </w:p>
    <w:p>
      <w:pPr>
        <w:keepNext w:val="0"/>
        <w:keepLines w:val="0"/>
        <w:widowControl/>
        <w:suppressLineNumbers w:val="0"/>
        <w:jc w:val="left"/>
      </w:pPr>
    </w:p>
    <w:p>
      <w:pPr>
        <w:keepNext w:val="0"/>
        <w:keepLines w:val="0"/>
        <w:widowControl/>
        <w:suppressLineNumbers w:val="0"/>
        <w:jc w:val="left"/>
      </w:pPr>
    </w:p>
    <w:p>
      <w:pPr>
        <w:numPr>
          <w:ilvl w:val="0"/>
          <w:numId w:val="2"/>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Library management system -</w:t>
      </w:r>
      <w:r>
        <w:rPr>
          <w:rFonts w:hint="default" w:ascii="Times New Roman" w:hAnsi="Times New Roman" w:eastAsia="SimSun" w:cs="Times New Roman"/>
          <w:b/>
          <w:i w:val="0"/>
          <w:color w:val="000000"/>
          <w:sz w:val="24"/>
          <w:szCs w:val="24"/>
          <w:u w:val="none"/>
          <w:vertAlign w:val="baseline"/>
        </w:rPr>
        <w:t> </w:t>
      </w:r>
      <w:r>
        <w:rPr>
          <w:rFonts w:hint="default" w:ascii="Times New Roman" w:hAnsi="Times New Roman" w:eastAsia="SimSun" w:cs="Times New Roman"/>
          <w:i w:val="0"/>
          <w:color w:val="000000"/>
          <w:sz w:val="24"/>
          <w:szCs w:val="24"/>
          <w:u w:val="none"/>
          <w:vertAlign w:val="baseline"/>
        </w:rPr>
        <w:t>In this problem we</w:t>
      </w:r>
      <w:r>
        <w:rPr>
          <w:rFonts w:hint="default" w:ascii="Times New Roman" w:hAnsi="Times New Roman" w:eastAsia="SimSun" w:cs="Times New Roman"/>
          <w:i w:val="0"/>
          <w:color w:val="000000"/>
          <w:sz w:val="24"/>
          <w:szCs w:val="24"/>
          <w:u w:val="none"/>
          <w:vertAlign w:val="baseline"/>
          <w:lang w:val="en-US"/>
        </w:rPr>
        <w:t xml:space="preserve"> a</w:t>
      </w:r>
      <w:r>
        <w:rPr>
          <w:rFonts w:hint="default" w:ascii="Times New Roman" w:hAnsi="Times New Roman" w:cs="Times New Roman"/>
          <w:sz w:val="24"/>
          <w:szCs w:val="24"/>
          <w:lang w:val="en-US"/>
        </w:rPr>
        <w:t>dd book information about the books such as author name,book name and finally we will display the information about books.</w:t>
      </w:r>
    </w:p>
    <w:p>
      <w:pPr>
        <w:numPr>
          <w:ilvl w:val="0"/>
          <w:numId w:val="0"/>
        </w:numPr>
        <w:rPr>
          <w:rFonts w:hint="default" w:ascii="Times New Roman" w:hAnsi="Times New Roman" w:cs="Times New Roman"/>
          <w:b/>
          <w:bCs/>
          <w:sz w:val="24"/>
          <w:szCs w:val="24"/>
          <w:lang w:val="en-US"/>
        </w:rPr>
      </w:pPr>
    </w:p>
    <w:p>
      <w:pPr>
        <w:numPr>
          <w:ilvl w:val="0"/>
          <w:numId w:val="2"/>
        </w:numPr>
        <w:ind w:left="425" w:leftChars="0" w:hanging="425" w:firstLineChars="0"/>
        <w:rPr>
          <w:rFonts w:hint="default" w:ascii="Times New Roman" w:hAnsi="Times New Roman" w:cs="Times New Roman"/>
          <w:i w:val="0"/>
          <w:color w:val="000000"/>
          <w:sz w:val="24"/>
          <w:szCs w:val="24"/>
          <w:u w:val="none"/>
        </w:rPr>
      </w:pPr>
      <w:r>
        <w:rPr>
          <w:rFonts w:hint="default" w:ascii="Times New Roman" w:hAnsi="Times New Roman" w:eastAsia="Arial" w:cs="Times New Roman"/>
          <w:b/>
          <w:bCs/>
          <w:i w:val="0"/>
          <w:caps w:val="0"/>
          <w:color w:val="000000"/>
          <w:spacing w:val="0"/>
          <w:kern w:val="0"/>
          <w:sz w:val="24"/>
          <w:szCs w:val="24"/>
          <w:shd w:val="clear" w:color="auto" w:fill="FFFFFF"/>
          <w:lang w:val="en-US" w:eastAsia="zh-CN"/>
        </w:rPr>
        <w:t>Milk Man and His Bottles - </w:t>
      </w:r>
      <w:r>
        <w:rPr>
          <w:rFonts w:hint="default" w:ascii="Times New Roman" w:hAnsi="Times New Roman" w:eastAsia="SimSun" w:cs="Times New Roman"/>
          <w:i w:val="0"/>
          <w:color w:val="000000"/>
          <w:sz w:val="24"/>
          <w:szCs w:val="24"/>
          <w:u w:val="none"/>
          <w:vertAlign w:val="baseline"/>
        </w:rPr>
        <w:t>In this problem</w:t>
      </w:r>
      <w:r>
        <w:rPr>
          <w:rFonts w:hint="default" w:ascii="Times New Roman" w:hAnsi="Times New Roman" w:eastAsia="SimSun" w:cs="Times New Roman"/>
          <w:i w:val="0"/>
          <w:color w:val="000000"/>
          <w:sz w:val="24"/>
          <w:szCs w:val="24"/>
          <w:u w:val="none"/>
          <w:vertAlign w:val="baseline"/>
          <w:lang w:val="en-US"/>
        </w:rPr>
        <w:t xml:space="preserve"> we find out the </w:t>
      </w:r>
      <w:r>
        <w:rPr>
          <w:rFonts w:hint="default" w:ascii="Times New Roman" w:hAnsi="Times New Roman" w:eastAsia="Arial" w:cs="Times New Roman"/>
          <w:b w:val="0"/>
          <w:i w:val="0"/>
          <w:caps w:val="0"/>
          <w:color w:val="000000"/>
          <w:spacing w:val="0"/>
          <w:kern w:val="0"/>
          <w:sz w:val="24"/>
          <w:szCs w:val="24"/>
          <w:shd w:val="clear" w:color="auto" w:fill="FFFFFF"/>
          <w:lang w:val="en-US" w:eastAsia="zh-CN"/>
        </w:rPr>
        <w:t>minimum number of bottles required to supply the given demand of milk</w:t>
      </w:r>
      <w:r>
        <w:rPr>
          <w:rFonts w:hint="default" w:ascii="Times New Roman" w:hAnsi="Times New Roman" w:eastAsia="Arial" w:cs="Times New Roman"/>
          <w:b w:val="0"/>
          <w:i w:val="0"/>
          <w:caps w:val="0"/>
          <w:color w:val="000000"/>
          <w:spacing w:val="0"/>
          <w:kern w:val="0"/>
          <w:sz w:val="28"/>
          <w:szCs w:val="28"/>
          <w:shd w:val="clear" w:color="auto" w:fill="FFFFFF"/>
          <w:lang w:val="en-US" w:eastAsia="zh-CN"/>
        </w:rPr>
        <w:t>.</w:t>
      </w:r>
    </w:p>
    <w:p>
      <w:pPr>
        <w:numPr>
          <w:ilvl w:val="0"/>
          <w:numId w:val="0"/>
        </w:numPr>
        <w:tabs>
          <w:tab w:val="left" w:pos="425"/>
        </w:tabs>
        <w:rPr>
          <w:rFonts w:hint="default" w:ascii="Times New Roman" w:hAnsi="Times New Roman" w:cs="Times New Roman"/>
          <w:i w:val="0"/>
          <w:color w:val="000000"/>
          <w:sz w:val="24"/>
          <w:szCs w:val="24"/>
          <w:u w:val="none"/>
        </w:rPr>
      </w:pPr>
    </w:p>
    <w:p>
      <w:pPr>
        <w:pStyle w:val="14"/>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4"/>
          <w:szCs w:val="24"/>
          <w:u w:val="none"/>
          <w:vertAlign w:val="baseline"/>
        </w:rPr>
      </w:pPr>
      <w:r>
        <w:rPr>
          <w:rFonts w:hint="default" w:cs="Times New Roman"/>
          <w:b/>
          <w:i w:val="0"/>
          <w:color w:val="000000"/>
          <w:sz w:val="24"/>
          <w:szCs w:val="24"/>
          <w:u w:val="none"/>
          <w:vertAlign w:val="baseline"/>
          <w:lang w:val="en-IN"/>
        </w:rPr>
        <w:t>3  .</w:t>
      </w:r>
      <w:r>
        <w:rPr>
          <w:rFonts w:hint="default" w:ascii="Times New Roman" w:hAnsi="Times New Roman" w:cs="Times New Roman"/>
          <w:b/>
          <w:i w:val="0"/>
          <w:color w:val="000000"/>
          <w:sz w:val="24"/>
          <w:szCs w:val="24"/>
          <w:u w:val="none"/>
          <w:vertAlign w:val="baseline"/>
        </w:rPr>
        <w:t xml:space="preserve">FACTORS - </w:t>
      </w:r>
      <w:r>
        <w:rPr>
          <w:rFonts w:hint="default" w:ascii="Times New Roman" w:hAnsi="Times New Roman" w:cs="Times New Roman"/>
          <w:i w:val="0"/>
          <w:color w:val="000000"/>
          <w:sz w:val="24"/>
          <w:szCs w:val="24"/>
          <w:u w:val="none"/>
          <w:vertAlign w:val="baseline"/>
        </w:rPr>
        <w:t>In this problem we are going to print the factors for  the numberwhich is equivalent to the product of the given numbers.</w:t>
      </w:r>
    </w:p>
    <w:p>
      <w:pPr>
        <w:pStyle w:val="14"/>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4"/>
          <w:szCs w:val="24"/>
          <w:u w:val="none"/>
          <w:vertAlign w:val="baseline"/>
          <w:lang w:val="en-IN"/>
        </w:rPr>
      </w:pPr>
    </w:p>
    <w:p>
      <w:pPr>
        <w:numPr>
          <w:ilvl w:val="0"/>
          <w:numId w:val="0"/>
        </w:numPr>
        <w:ind w:leftChars="0"/>
        <w:rPr>
          <w:rFonts w:hint="default"/>
          <w:lang w:val="en-IN"/>
        </w:rPr>
        <w:sectPr>
          <w:pgSz w:w="11906" w:h="16838"/>
          <w:pgMar w:top="1440" w:right="1800" w:bottom="1440" w:left="1800" w:header="720" w:footer="720" w:gutter="0"/>
          <w:cols w:space="720" w:num="1"/>
          <w:docGrid w:linePitch="360" w:charSpace="0"/>
        </w:sectPr>
      </w:pPr>
      <w:r>
        <w:rPr>
          <w:rFonts w:hint="default" w:ascii="Times New Roman" w:hAnsi="Times New Roman" w:eastAsia="SimSun" w:cs="Times New Roman"/>
          <w:b/>
          <w:i w:val="0"/>
          <w:color w:val="000000"/>
          <w:sz w:val="24"/>
          <w:szCs w:val="24"/>
          <w:u w:val="none"/>
          <w:vertAlign w:val="baseline"/>
          <w:lang w:val="en-IN"/>
        </w:rPr>
        <w:t>4  .</w:t>
      </w:r>
      <w:r>
        <w:rPr>
          <w:rFonts w:hint="default" w:ascii="Times New Roman" w:hAnsi="Times New Roman" w:eastAsia="SimSun" w:cs="Times New Roman"/>
          <w:b/>
          <w:i w:val="0"/>
          <w:color w:val="000000"/>
          <w:sz w:val="24"/>
          <w:szCs w:val="24"/>
          <w:u w:val="none"/>
          <w:vertAlign w:val="baseline"/>
        </w:rPr>
        <w:t xml:space="preserve">MAXIMUM ROW SUM- </w:t>
      </w:r>
      <w:r>
        <w:rPr>
          <w:rFonts w:hint="default" w:ascii="Times New Roman" w:hAnsi="Times New Roman" w:eastAsia="SimSun" w:cs="Times New Roman"/>
          <w:i w:val="0"/>
          <w:color w:val="000000"/>
          <w:sz w:val="24"/>
          <w:szCs w:val="24"/>
          <w:u w:val="none"/>
          <w:vertAlign w:val="baseline"/>
        </w:rPr>
        <w:t>In this problem we are going to find the row with the maximum sum.</w:t>
      </w:r>
    </w:p>
    <w:p>
      <w:pPr>
        <w:numPr>
          <w:ilvl w:val="0"/>
          <w:numId w:val="3"/>
        </w:num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PROBLEM-1</w:t>
      </w:r>
    </w:p>
    <w:p>
      <w:pPr>
        <w:rPr>
          <w:rFonts w:hint="default" w:ascii="Times New Roman" w:hAnsi="Times New Roman" w:cs="Times New Roman"/>
          <w:sz w:val="32"/>
          <w:szCs w:val="32"/>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C PROGRAM ON LIBRARY MANAGEMENT SYSTEM.</w:t>
      </w:r>
    </w:p>
    <w:p>
      <w:pPr>
        <w:rPr>
          <w:rFonts w:hint="default" w:ascii="Times New Roman" w:hAnsi="Times New Roman" w:cs="Times New Roman"/>
          <w:sz w:val="28"/>
          <w:szCs w:val="28"/>
          <w:lang w:val="en-US"/>
        </w:rPr>
      </w:pPr>
    </w:p>
    <w:p>
      <w:pPr>
        <w:rPr>
          <w:rFonts w:hint="default" w:ascii="Times New Roman" w:hAnsi="Times New Roman" w:cs="Times New Roman"/>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2.1 Explanation:</w:t>
      </w:r>
    </w:p>
    <w:p>
      <w:pPr>
        <w:rPr>
          <w:rFonts w:hint="default" w:ascii="Times New Roman" w:hAnsi="Times New Roman" w:cs="Times New Roman"/>
          <w:sz w:val="24"/>
          <w:szCs w:val="24"/>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Program to perform following actions :</w:t>
      </w:r>
    </w:p>
    <w:p>
      <w:pPr>
        <w:rPr>
          <w:rFonts w:hint="default" w:ascii="Times New Roman" w:hAnsi="Times New Roman" w:cs="Times New Roman"/>
          <w:sz w:val="24"/>
          <w:szCs w:val="24"/>
          <w:lang w:val="en-US"/>
        </w:rPr>
      </w:pPr>
    </w:p>
    <w:p>
      <w:pPr>
        <w:numPr>
          <w:ilvl w:val="0"/>
          <w:numId w:val="0"/>
        </w:num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1. Add book information.</w:t>
      </w:r>
    </w:p>
    <w:p>
      <w:pPr>
        <w:numPr>
          <w:ilvl w:val="0"/>
          <w:numId w:val="0"/>
        </w:num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 Display book information.</w:t>
      </w:r>
    </w:p>
    <w:p>
      <w:pPr>
        <w:numPr>
          <w:ilvl w:val="0"/>
          <w:numId w:val="0"/>
        </w:num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3. List all books of given author.</w:t>
      </w:r>
    </w:p>
    <w:p>
      <w:pPr>
        <w:numPr>
          <w:ilvl w:val="0"/>
          <w:numId w:val="0"/>
        </w:num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4. List the title of specified book.</w:t>
      </w:r>
    </w:p>
    <w:p>
      <w:pPr>
        <w:numPr>
          <w:ilvl w:val="0"/>
          <w:numId w:val="0"/>
        </w:num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5. List the count of books in the library.</w:t>
      </w:r>
    </w:p>
    <w:p>
      <w:pPr>
        <w:rPr>
          <w:rFonts w:hint="default" w:ascii="Times New Roman" w:hAnsi="Times New Roman" w:cs="Times New Roman"/>
          <w:sz w:val="24"/>
          <w:szCs w:val="24"/>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Concepts used for solving the problem :</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Structures:</w:t>
      </w:r>
    </w:p>
    <w:p>
      <w:pPr>
        <w:rPr>
          <w:rFonts w:hint="default" w:ascii="Times New Roman" w:hAnsi="Times New Roman" w:cs="Times New Roman"/>
          <w:sz w:val="28"/>
          <w:szCs w:val="28"/>
          <w:lang w:val="en-US"/>
        </w:rPr>
      </w:pPr>
    </w:p>
    <w:p>
      <w:pPr>
        <w:rPr>
          <w:rFonts w:ascii="sans-serif" w:hAnsi="sans-serif" w:eastAsia="sans-serif" w:cs="sans-serif"/>
          <w:i w:val="0"/>
          <w:caps w:val="0"/>
          <w:spacing w:val="0"/>
          <w:sz w:val="19"/>
          <w:szCs w:val="19"/>
          <w:shd w:val="clear" w:color="auto" w:fill="FFFFFF"/>
        </w:rPr>
      </w:pPr>
      <w:r>
        <w:rPr>
          <w:rFonts w:hint="default" w:ascii="Times New Roman" w:hAnsi="Times New Roman" w:eastAsia="sans-serif" w:cs="Times New Roman"/>
          <w:i w:val="0"/>
          <w:caps w:val="0"/>
          <w:spacing w:val="0"/>
          <w:sz w:val="24"/>
          <w:szCs w:val="24"/>
          <w:shd w:val="clear" w:color="auto" w:fill="FFFFFF"/>
        </w:rPr>
        <w:t>A structure is a user defined data type in C/C++. A structure creates a data type that can be used to group items of possibly different types into a single type</w:t>
      </w:r>
      <w:r>
        <w:rPr>
          <w:rFonts w:ascii="sans-serif" w:hAnsi="sans-serif" w:eastAsia="sans-serif" w:cs="sans-serif"/>
          <w:i w:val="0"/>
          <w:caps w:val="0"/>
          <w:spacing w:val="0"/>
          <w:sz w:val="19"/>
          <w:szCs w:val="19"/>
          <w:shd w:val="clear" w:color="auto" w:fill="FFFFFF"/>
        </w:rPr>
        <w:t>.</w:t>
      </w:r>
    </w:p>
    <w:p>
      <w:pPr>
        <w:rPr>
          <w:rFonts w:ascii="sans-serif" w:hAnsi="sans-serif" w:eastAsia="sans-serif" w:cs="sans-serif"/>
          <w:i w:val="0"/>
          <w:caps w:val="0"/>
          <w:spacing w:val="0"/>
          <w:sz w:val="19"/>
          <w:szCs w:val="19"/>
          <w:shd w:val="clear" w:color="auto" w:fill="FFFFFF"/>
        </w:rPr>
      </w:pPr>
    </w:p>
    <w:p>
      <w:pPr>
        <w:rPr>
          <w:rFonts w:hint="default" w:ascii="Times New Roman" w:hAnsi="Times New Roman" w:eastAsia="sans-serif" w:cs="Times New Roman"/>
          <w:i w:val="0"/>
          <w:caps w:val="0"/>
          <w:spacing w:val="0"/>
          <w:sz w:val="28"/>
          <w:szCs w:val="28"/>
          <w:shd w:val="clear" w:color="auto" w:fill="FFFFFF"/>
          <w:lang w:val="en-US"/>
        </w:rPr>
      </w:pPr>
      <w:r>
        <w:rPr>
          <w:rFonts w:hint="default" w:ascii="Times New Roman" w:hAnsi="Times New Roman" w:eastAsia="sans-serif" w:cs="Times New Roman"/>
          <w:i w:val="0"/>
          <w:caps w:val="0"/>
          <w:spacing w:val="0"/>
          <w:sz w:val="28"/>
          <w:szCs w:val="28"/>
          <w:shd w:val="clear" w:color="auto" w:fill="FFFFFF"/>
          <w:lang w:val="en-US"/>
        </w:rPr>
        <w:t>Creation of structures:</w:t>
      </w:r>
    </w:p>
    <w:p>
      <w:pPr>
        <w:rPr>
          <w:rFonts w:hint="default" w:ascii="Times New Roman" w:hAnsi="Times New Roman" w:eastAsia="sans-serif" w:cs="Times New Roman"/>
          <w:i w:val="0"/>
          <w:caps w:val="0"/>
          <w:spacing w:val="0"/>
          <w:sz w:val="24"/>
          <w:szCs w:val="24"/>
          <w:shd w:val="clear" w:color="auto" w:fill="FFFFFF"/>
          <w:lang w:val="en-US"/>
        </w:rPr>
      </w:pPr>
    </w:p>
    <w:p>
      <w:pPr>
        <w:rPr>
          <w:rFonts w:hint="default" w:ascii="Times New Roman" w:hAnsi="Times New Roman" w:eastAsia="sans-serif" w:cs="Times New Roman"/>
          <w:i w:val="0"/>
          <w:caps w:val="0"/>
          <w:spacing w:val="0"/>
          <w:sz w:val="24"/>
          <w:szCs w:val="24"/>
          <w:shd w:val="clear" w:color="auto" w:fill="FFFFFF"/>
        </w:rPr>
      </w:pPr>
      <w:r>
        <w:rPr>
          <w:rFonts w:hint="default" w:ascii="Times New Roman" w:hAnsi="Times New Roman" w:eastAsia="sans-serif" w:cs="Times New Roman"/>
          <w:i w:val="0"/>
          <w:caps w:val="0"/>
          <w:spacing w:val="0"/>
          <w:sz w:val="24"/>
          <w:szCs w:val="24"/>
          <w:shd w:val="clear" w:color="auto" w:fill="FFFFFF"/>
          <w:lang w:val="en-US"/>
        </w:rPr>
        <w:t>‘</w:t>
      </w:r>
      <w:r>
        <w:rPr>
          <w:rFonts w:hint="default" w:ascii="Times New Roman" w:hAnsi="Times New Roman" w:eastAsia="sans-serif" w:cs="Times New Roman"/>
          <w:i w:val="0"/>
          <w:caps w:val="0"/>
          <w:spacing w:val="0"/>
          <w:sz w:val="24"/>
          <w:szCs w:val="24"/>
          <w:shd w:val="clear" w:color="auto" w:fill="FFFFFF"/>
        </w:rPr>
        <w:t>struct’ keyword is used to create a structure. Following is an example.</w:t>
      </w:r>
    </w:p>
    <w:p>
      <w:pPr>
        <w:rPr>
          <w:rFonts w:hint="default" w:ascii="Times New Roman" w:hAnsi="Times New Roman" w:eastAsia="sans-serif" w:cs="Times New Roman"/>
          <w:i w:val="0"/>
          <w:caps w:val="0"/>
          <w:spacing w:val="0"/>
          <w:sz w:val="24"/>
          <w:szCs w:val="24"/>
          <w:shd w:val="clear" w:color="auto" w:fill="FFFFFF"/>
        </w:rPr>
      </w:pPr>
    </w:p>
    <w:p>
      <w:pPr>
        <w:rPr>
          <w:rFonts w:hint="default" w:ascii="Times New Roman" w:hAnsi="Times New Roman" w:eastAsia="sans-serif" w:cs="Times New Roman"/>
          <w:i w:val="0"/>
          <w:caps w:val="0"/>
          <w:spacing w:val="0"/>
          <w:sz w:val="24"/>
          <w:szCs w:val="24"/>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Fonts w:hint="default" w:ascii="Times New Roman" w:hAnsi="Times New Roman" w:eastAsia="sans-serif" w:cs="Times New Roman"/>
          <w:i w:val="0"/>
          <w:caps w:val="0"/>
          <w:spacing w:val="0"/>
          <w:sz w:val="24"/>
          <w:szCs w:val="24"/>
          <w:shd w:val="clear" w:color="auto" w:fill="FFFFFF"/>
          <w:lang w:val="en-US"/>
        </w:rPr>
        <w:t xml:space="preserve">              </w:t>
      </w:r>
      <w:r>
        <w:rPr>
          <w:rStyle w:val="16"/>
          <w:rFonts w:hint="default" w:ascii="Consolas" w:hAnsi="Consolas" w:eastAsia="Consolas" w:cs="Consolas"/>
          <w:b/>
          <w:i w:val="0"/>
          <w:caps w:val="0"/>
          <w:color w:val="006699"/>
          <w:spacing w:val="0"/>
          <w:kern w:val="0"/>
          <w:sz w:val="20"/>
          <w:szCs w:val="20"/>
          <w:shd w:val="clear" w:color="auto" w:fill="FFFFFF"/>
          <w:vertAlign w:val="baseline"/>
          <w:lang w:val="en-US" w:eastAsia="zh-CN"/>
        </w:rPr>
        <w:t>struct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address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1260" w:leftChars="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1260" w:leftChars="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b/>
          <w:i w:val="0"/>
          <w:caps w:val="0"/>
          <w:color w:val="808080"/>
          <w:spacing w:val="0"/>
          <w:kern w:val="0"/>
          <w:sz w:val="20"/>
          <w:szCs w:val="20"/>
          <w:shd w:val="clear" w:color="auto" w:fill="FFFFFF"/>
          <w:vertAlign w:val="baseline"/>
          <w:lang w:val="en-US" w:eastAsia="zh-CN"/>
        </w:rPr>
        <w:t>char</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name[50];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1260" w:leftChars="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b/>
          <w:i w:val="0"/>
          <w:caps w:val="0"/>
          <w:color w:val="808080"/>
          <w:spacing w:val="0"/>
          <w:kern w:val="0"/>
          <w:sz w:val="20"/>
          <w:szCs w:val="20"/>
          <w:shd w:val="clear" w:color="auto" w:fill="FFFFFF"/>
          <w:vertAlign w:val="baseline"/>
          <w:lang w:val="en-US" w:eastAsia="zh-CN"/>
        </w:rPr>
        <w:t>char</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street[100];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b/>
          <w:i w:val="0"/>
          <w:caps w:val="0"/>
          <w:color w:val="808080"/>
          <w:spacing w:val="0"/>
          <w:kern w:val="0"/>
          <w:sz w:val="20"/>
          <w:szCs w:val="20"/>
          <w:shd w:val="clear" w:color="auto" w:fill="FFFFFF"/>
          <w:vertAlign w:val="baseline"/>
          <w:lang w:val="en-US" w:eastAsia="zh-CN"/>
        </w:rPr>
        <w:t>char</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city[50];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b/>
          <w:i w:val="0"/>
          <w:caps w:val="0"/>
          <w:color w:val="808080"/>
          <w:spacing w:val="0"/>
          <w:kern w:val="0"/>
          <w:sz w:val="20"/>
          <w:szCs w:val="20"/>
          <w:shd w:val="clear" w:color="auto" w:fill="FFFFFF"/>
          <w:vertAlign w:val="baseline"/>
          <w:lang w:val="en-US" w:eastAsia="zh-CN"/>
        </w:rPr>
        <w:t>char</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state[20];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b/>
          <w:i w:val="0"/>
          <w:caps w:val="0"/>
          <w:color w:val="808080"/>
          <w:spacing w:val="0"/>
          <w:kern w:val="0"/>
          <w:sz w:val="20"/>
          <w:szCs w:val="20"/>
          <w:shd w:val="clear" w:color="auto" w:fill="FFFFFF"/>
          <w:vertAlign w:val="baseline"/>
          <w:lang w:val="en-US" w:eastAsia="zh-CN"/>
        </w:rPr>
        <w:t>int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pin;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1260" w:leftChars="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w:t>
      </w:r>
    </w:p>
    <w:p>
      <w:pPr>
        <w:rPr>
          <w:rFonts w:hint="default"/>
          <w:lang w:val="en-US"/>
        </w:rPr>
      </w:pPr>
    </w:p>
    <w:p>
      <w:pPr>
        <w:rPr>
          <w:rFonts w:hint="default"/>
          <w:lang w:val="en-US"/>
        </w:rPr>
      </w:pPr>
    </w:p>
    <w:p>
      <w:pPr>
        <w:rPr>
          <w:rFonts w:hint="default" w:ascii="Times New Roman" w:hAnsi="Times New Roman" w:eastAsia="sans-serif" w:cs="Times New Roman"/>
          <w:i w:val="0"/>
          <w:caps w:val="0"/>
          <w:spacing w:val="0"/>
          <w:sz w:val="28"/>
          <w:szCs w:val="28"/>
          <w:shd w:val="clear" w:color="auto" w:fill="FFFFFF"/>
          <w:lang w:val="en-US"/>
        </w:rPr>
      </w:pPr>
    </w:p>
    <w:p>
      <w:pPr>
        <w:rPr>
          <w:rFonts w:hint="default" w:ascii="Times New Roman" w:hAnsi="Times New Roman" w:eastAsia="sans-serif" w:cs="Times New Roman"/>
          <w:i w:val="0"/>
          <w:caps w:val="0"/>
          <w:spacing w:val="0"/>
          <w:sz w:val="28"/>
          <w:szCs w:val="28"/>
          <w:shd w:val="clear" w:color="auto" w:fill="FFFFFF"/>
          <w:lang w:val="en-US"/>
        </w:rPr>
      </w:pPr>
      <w:r>
        <w:rPr>
          <w:rFonts w:hint="default" w:ascii="Times New Roman" w:hAnsi="Times New Roman" w:eastAsia="sans-serif" w:cs="Times New Roman"/>
          <w:i w:val="0"/>
          <w:caps w:val="0"/>
          <w:spacing w:val="0"/>
          <w:sz w:val="28"/>
          <w:szCs w:val="28"/>
          <w:shd w:val="clear" w:color="auto" w:fill="FFFFFF"/>
          <w:lang w:val="en-US"/>
        </w:rPr>
        <w:t>Declaration of structures:</w:t>
      </w:r>
    </w:p>
    <w:p>
      <w:pPr>
        <w:rPr>
          <w:rFonts w:hint="default" w:ascii="Times New Roman" w:hAnsi="Times New Roman" w:eastAsia="sans-serif" w:cs="Times New Roman"/>
          <w:i w:val="0"/>
          <w:caps w:val="0"/>
          <w:spacing w:val="0"/>
          <w:sz w:val="28"/>
          <w:szCs w:val="28"/>
          <w:shd w:val="clear" w:color="auto" w:fill="FFFFFF"/>
          <w:lang w:val="en-US"/>
        </w:rPr>
      </w:pPr>
    </w:p>
    <w:p>
      <w:pPr>
        <w:rPr>
          <w:rFonts w:hint="default" w:ascii="Times New Roman" w:hAnsi="Times New Roman" w:eastAsia="sans-serif" w:cs="Times New Roman"/>
          <w:i w:val="0"/>
          <w:caps w:val="0"/>
          <w:spacing w:val="0"/>
          <w:sz w:val="24"/>
          <w:szCs w:val="24"/>
          <w:shd w:val="clear" w:color="auto" w:fill="FFFFFF"/>
        </w:rPr>
      </w:pPr>
      <w:r>
        <w:rPr>
          <w:rFonts w:hint="default" w:ascii="Times New Roman" w:hAnsi="Times New Roman" w:eastAsia="sans-serif" w:cs="Times New Roman"/>
          <w:i w:val="0"/>
          <w:caps w:val="0"/>
          <w:spacing w:val="0"/>
          <w:sz w:val="24"/>
          <w:szCs w:val="24"/>
          <w:shd w:val="clear" w:color="auto" w:fill="FFFFFF"/>
        </w:rPr>
        <w:t>A structure variable can either be declared with structure declaration or as a separate declaration like basic types.</w:t>
      </w:r>
    </w:p>
    <w:p>
      <w:pPr>
        <w:rPr>
          <w:rFonts w:hint="default" w:ascii="Times New Roman" w:hAnsi="Times New Roman" w:eastAsia="sans-serif" w:cs="Times New Roman"/>
          <w:i w:val="0"/>
          <w:caps w:val="0"/>
          <w:spacing w:val="0"/>
          <w:sz w:val="24"/>
          <w:szCs w:val="24"/>
          <w:shd w:val="clear" w:color="auto" w:fill="FFFFFF"/>
          <w:lang w:val="en-US"/>
        </w:rPr>
      </w:pPr>
    </w:p>
    <w:p>
      <w:pPr>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Style w:val="16"/>
          <w:rFonts w:hint="default" w:ascii="Consolas" w:hAnsi="Consolas" w:eastAsia="Consolas" w:cs="Consolas"/>
          <w:i w:val="0"/>
          <w:caps w:val="0"/>
          <w:color w:val="008200"/>
          <w:spacing w:val="0"/>
          <w:kern w:val="0"/>
          <w:sz w:val="20"/>
          <w:szCs w:val="20"/>
          <w:shd w:val="clear" w:color="auto"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Style w:val="16"/>
          <w:rFonts w:hint="default" w:ascii="Consolas" w:hAnsi="Consolas" w:eastAsia="Consolas" w:cs="Consolas"/>
          <w:i w:val="0"/>
          <w:caps w:val="0"/>
          <w:color w:val="008200"/>
          <w:spacing w:val="0"/>
          <w:kern w:val="0"/>
          <w:sz w:val="20"/>
          <w:szCs w:val="20"/>
          <w:shd w:val="clear" w:color="auto"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Style w:val="16"/>
          <w:rFonts w:hint="default" w:ascii="Consolas" w:hAnsi="Consolas" w:eastAsia="Consolas" w:cs="Consolas"/>
          <w:i w:val="0"/>
          <w:caps w:val="0"/>
          <w:color w:val="008200"/>
          <w:spacing w:val="0"/>
          <w:kern w:val="0"/>
          <w:sz w:val="20"/>
          <w:szCs w:val="20"/>
          <w:shd w:val="clear" w:color="auto"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Style w:val="16"/>
          <w:rFonts w:hint="default" w:ascii="Consolas" w:hAnsi="Consolas" w:eastAsia="Consolas" w:cs="Consolas"/>
          <w:i w:val="0"/>
          <w:caps w:val="0"/>
          <w:color w:val="008200"/>
          <w:spacing w:val="0"/>
          <w:kern w:val="0"/>
          <w:sz w:val="20"/>
          <w:szCs w:val="20"/>
          <w:shd w:val="clear" w:color="auto"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Style w:val="16"/>
          <w:rFonts w:hint="default" w:ascii="Consolas" w:hAnsi="Consolas" w:eastAsia="Consolas" w:cs="Consolas"/>
          <w:i w:val="0"/>
          <w:caps w:val="0"/>
          <w:color w:val="008200"/>
          <w:spacing w:val="0"/>
          <w:kern w:val="0"/>
          <w:sz w:val="20"/>
          <w:szCs w:val="20"/>
          <w:shd w:val="clear" w:color="auto"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Style w:val="16"/>
          <w:rFonts w:hint="default" w:ascii="Consolas" w:hAnsi="Consolas" w:eastAsia="Consolas" w:cs="Consolas"/>
          <w:i w:val="0"/>
          <w:caps w:val="0"/>
          <w:color w:val="008200"/>
          <w:spacing w:val="0"/>
          <w:kern w:val="0"/>
          <w:sz w:val="20"/>
          <w:szCs w:val="20"/>
          <w:shd w:val="clear" w:color="auto"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16"/>
          <w:rFonts w:hint="default" w:ascii="Consolas" w:hAnsi="Consolas" w:eastAsia="Consolas" w:cs="Consolas"/>
          <w:i w:val="0"/>
          <w:caps w:val="0"/>
          <w:color w:val="008200"/>
          <w:spacing w:val="0"/>
          <w:kern w:val="0"/>
          <w:sz w:val="20"/>
          <w:szCs w:val="20"/>
          <w:shd w:val="clear" w:color="auto" w:fill="FFFFFF"/>
          <w:vertAlign w:val="baseline"/>
          <w:lang w:val="en-US" w:eastAsia="zh-CN"/>
        </w:rPr>
        <w:t xml:space="preserve">// A variable declaration with structure declaration.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b/>
          <w:i w:val="0"/>
          <w:caps w:val="0"/>
          <w:color w:val="006699"/>
          <w:spacing w:val="0"/>
          <w:kern w:val="0"/>
          <w:sz w:val="20"/>
          <w:szCs w:val="20"/>
          <w:shd w:val="clear" w:color="auto" w:fill="FFFFFF"/>
          <w:vertAlign w:val="baseline"/>
          <w:lang w:val="en-US" w:eastAsia="zh-CN"/>
        </w:rPr>
        <w:t>struct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b/>
          <w:i w:val="0"/>
          <w:caps w:val="0"/>
          <w:color w:val="808080"/>
          <w:spacing w:val="0"/>
          <w:kern w:val="0"/>
          <w:sz w:val="20"/>
          <w:szCs w:val="20"/>
          <w:shd w:val="clear" w:color="auto" w:fill="FFFFFF"/>
          <w:vertAlign w:val="baseline"/>
          <w:lang w:val="en-US" w:eastAsia="zh-CN"/>
        </w:rPr>
        <w:t>int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 p1;  </w:t>
      </w:r>
      <w:r>
        <w:rPr>
          <w:rStyle w:val="16"/>
          <w:rFonts w:hint="default" w:ascii="Consolas" w:hAnsi="Consolas" w:eastAsia="Consolas" w:cs="Consolas"/>
          <w:i w:val="0"/>
          <w:caps w:val="0"/>
          <w:color w:val="008200"/>
          <w:spacing w:val="0"/>
          <w:kern w:val="0"/>
          <w:sz w:val="20"/>
          <w:szCs w:val="20"/>
          <w:shd w:val="clear" w:color="auto" w:fill="FFFFFF"/>
          <w:vertAlign w:val="baseline"/>
          <w:lang w:val="en-US" w:eastAsia="zh-CN"/>
        </w:rPr>
        <w:t xml:space="preserve">// The variable p1 is declared with 'Point'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Fonts w:hint="default" w:ascii="Consolas" w:hAnsi="Consolas" w:eastAsia="Consolas" w:cs="Consolas"/>
          <w:i w:val="0"/>
          <w:caps w:val="0"/>
          <w:spacing w:val="0"/>
          <w:kern w:val="0"/>
          <w:sz w:val="20"/>
          <w:szCs w:val="20"/>
          <w:shd w:val="clear" w:color="auto" w:fill="FFFFFF"/>
          <w:vertAlign w:val="baseline"/>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Fonts w:hint="default" w:ascii="Consolas" w:hAnsi="Consolas" w:eastAsia="Consolas" w:cs="Consolas"/>
          <w:i w:val="0"/>
          <w:caps w:val="0"/>
          <w:spacing w:val="0"/>
          <w:kern w:val="0"/>
          <w:sz w:val="20"/>
          <w:szCs w:val="20"/>
          <w:shd w:val="clear" w:color="auto" w:fill="FFFFFF"/>
          <w:vertAlign w:val="baseline"/>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8200"/>
          <w:spacing w:val="0"/>
          <w:kern w:val="0"/>
          <w:sz w:val="20"/>
          <w:szCs w:val="20"/>
          <w:shd w:val="clear" w:color="auto" w:fill="FFFFFF"/>
          <w:vertAlign w:val="baseline"/>
          <w:lang w:val="en-US" w:eastAsia="zh-CN"/>
        </w:rPr>
        <w:t xml:space="preserve">// A variable declaration like basic data types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b/>
          <w:i w:val="0"/>
          <w:caps w:val="0"/>
          <w:color w:val="006699"/>
          <w:spacing w:val="0"/>
          <w:kern w:val="0"/>
          <w:sz w:val="20"/>
          <w:szCs w:val="20"/>
          <w:shd w:val="clear" w:color="auto" w:fill="FFFFFF"/>
          <w:vertAlign w:val="baseline"/>
          <w:lang w:val="en-US" w:eastAsia="zh-CN"/>
        </w:rPr>
        <w:t>struct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b/>
          <w:i w:val="0"/>
          <w:caps w:val="0"/>
          <w:color w:val="808080"/>
          <w:spacing w:val="0"/>
          <w:kern w:val="0"/>
          <w:sz w:val="20"/>
          <w:szCs w:val="20"/>
          <w:shd w:val="clear" w:color="auto" w:fill="FFFFFF"/>
          <w:vertAlign w:val="baseline"/>
          <w:lang w:val="en-US" w:eastAsia="zh-CN"/>
        </w:rPr>
        <w:t>int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Fonts w:hint="default" w:ascii="Consolas" w:hAnsi="Consolas" w:eastAsia="Consolas" w:cs="Consolas"/>
          <w:i w:val="0"/>
          <w:caps w:val="0"/>
          <w:spacing w:val="0"/>
          <w:kern w:val="0"/>
          <w:sz w:val="20"/>
          <w:szCs w:val="20"/>
          <w:shd w:val="clear" w:color="auto" w:fill="FFFFFF"/>
          <w:vertAlign w:val="baseline"/>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b/>
          <w:i w:val="0"/>
          <w:caps w:val="0"/>
          <w:color w:val="808080"/>
          <w:spacing w:val="0"/>
          <w:kern w:val="0"/>
          <w:sz w:val="20"/>
          <w:szCs w:val="20"/>
          <w:shd w:val="clear" w:color="auto" w:fill="FFFFFF"/>
          <w:vertAlign w:val="baseline"/>
          <w:lang w:val="en-US" w:eastAsia="zh-CN"/>
        </w:rPr>
        <w:t>int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b/>
          <w:i w:val="0"/>
          <w:caps w:val="0"/>
          <w:color w:val="006699"/>
          <w:spacing w:val="0"/>
          <w:kern w:val="0"/>
          <w:sz w:val="20"/>
          <w:szCs w:val="20"/>
          <w:shd w:val="clear" w:color="auto" w:fill="FFFFFF"/>
          <w:vertAlign w:val="baseline"/>
          <w:lang w:val="en-US" w:eastAsia="zh-CN"/>
        </w:rPr>
        <w:t>struct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Point p1;  </w:t>
      </w:r>
      <w:r>
        <w:rPr>
          <w:rStyle w:val="16"/>
          <w:rFonts w:hint="default" w:ascii="Consolas" w:hAnsi="Consolas" w:eastAsia="Consolas" w:cs="Consolas"/>
          <w:i w:val="0"/>
          <w:caps w:val="0"/>
          <w:color w:val="008200"/>
          <w:spacing w:val="0"/>
          <w:kern w:val="0"/>
          <w:sz w:val="20"/>
          <w:szCs w:val="20"/>
          <w:shd w:val="clear" w:color="auto" w:fill="FFFFFF"/>
          <w:vertAlign w:val="baseline"/>
          <w:lang w:val="en-US" w:eastAsia="zh-CN"/>
        </w:rPr>
        <w:t xml:space="preserve">// The variable p1 is declared like a normal variable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Initialization of structure members:</w:t>
      </w:r>
    </w:p>
    <w:p>
      <w:pPr>
        <w:rPr>
          <w:rFonts w:hint="default" w:ascii="Times New Roman" w:hAnsi="Times New Roman" w:cs="Times New Roman"/>
          <w:sz w:val="28"/>
          <w:szCs w:val="28"/>
          <w:lang w:val="en-US"/>
        </w:rPr>
      </w:pPr>
    </w:p>
    <w:p>
      <w:pPr>
        <w:rPr>
          <w:rFonts w:hint="default" w:ascii="Times New Roman" w:hAnsi="Times New Roman" w:cs="Times New Roman"/>
          <w:sz w:val="24"/>
          <w:szCs w:val="24"/>
          <w:lang w:val="en-US"/>
        </w:rPr>
      </w:pPr>
      <w:r>
        <w:rPr>
          <w:rFonts w:hint="default" w:ascii="Times New Roman" w:hAnsi="Times New Roman" w:eastAsia="sans-serif" w:cs="Times New Roman"/>
          <w:i w:val="0"/>
          <w:caps w:val="0"/>
          <w:spacing w:val="0"/>
          <w:sz w:val="24"/>
          <w:szCs w:val="24"/>
          <w:shd w:val="clear" w:color="auto" w:fill="FFFFFF"/>
        </w:rPr>
        <w:t>Structure members </w:t>
      </w:r>
      <w:r>
        <w:rPr>
          <w:rStyle w:val="18"/>
          <w:rFonts w:hint="default" w:ascii="Times New Roman" w:hAnsi="Times New Roman" w:eastAsia="sans-serif" w:cs="Times New Roman"/>
          <w:i w:val="0"/>
          <w:caps w:val="0"/>
          <w:spacing w:val="0"/>
          <w:sz w:val="24"/>
          <w:szCs w:val="24"/>
          <w:shd w:val="clear" w:color="auto" w:fill="FFFFFF"/>
          <w:vertAlign w:val="baseline"/>
        </w:rPr>
        <w:t>cannot be</w:t>
      </w:r>
      <w:r>
        <w:rPr>
          <w:rFonts w:hint="default" w:ascii="Times New Roman" w:hAnsi="Times New Roman" w:eastAsia="sans-serif" w:cs="Times New Roman"/>
          <w:i w:val="0"/>
          <w:caps w:val="0"/>
          <w:spacing w:val="0"/>
          <w:sz w:val="24"/>
          <w:szCs w:val="24"/>
          <w:shd w:val="clear" w:color="auto" w:fill="FFFFFF"/>
        </w:rPr>
        <w:t> initialized with declaration. For example the following C program fails in compilation.</w:t>
      </w:r>
    </w:p>
    <w:p>
      <w:pPr>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Fonts w:hint="default"/>
          <w:lang w:val="en-US"/>
        </w:rPr>
        <w:t xml:space="preserve">      </w:t>
      </w:r>
      <w:r>
        <w:rPr>
          <w:rStyle w:val="16"/>
          <w:rFonts w:hint="default" w:ascii="Consolas" w:hAnsi="Consolas" w:eastAsia="Consolas" w:cs="Consolas"/>
          <w:b/>
          <w:i w:val="0"/>
          <w:caps w:val="0"/>
          <w:color w:val="006699"/>
          <w:spacing w:val="0"/>
          <w:kern w:val="0"/>
          <w:sz w:val="20"/>
          <w:szCs w:val="20"/>
          <w:shd w:val="clear" w:color="auto" w:fill="FFFFFF"/>
          <w:vertAlign w:val="baseline"/>
          <w:lang w:val="en-US" w:eastAsia="zh-CN"/>
        </w:rPr>
        <w:t>struct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b/>
          <w:i w:val="0"/>
          <w:caps w:val="0"/>
          <w:color w:val="808080"/>
          <w:spacing w:val="0"/>
          <w:kern w:val="0"/>
          <w:sz w:val="20"/>
          <w:szCs w:val="20"/>
          <w:shd w:val="clear" w:color="auto" w:fill="FFFFFF"/>
          <w:vertAlign w:val="baseline"/>
          <w:lang w:val="en-US" w:eastAsia="zh-CN"/>
        </w:rPr>
        <w:t>int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x = 0;  </w:t>
      </w:r>
      <w:r>
        <w:rPr>
          <w:rStyle w:val="16"/>
          <w:rFonts w:hint="default" w:ascii="Consolas" w:hAnsi="Consolas" w:eastAsia="Consolas" w:cs="Consolas"/>
          <w:i w:val="0"/>
          <w:caps w:val="0"/>
          <w:color w:val="008200"/>
          <w:spacing w:val="0"/>
          <w:kern w:val="0"/>
          <w:sz w:val="20"/>
          <w:szCs w:val="20"/>
          <w:shd w:val="clear" w:color="auto" w:fill="FFFFFF"/>
          <w:vertAlign w:val="baseline"/>
          <w:lang w:val="en-US" w:eastAsia="zh-CN"/>
        </w:rPr>
        <w:t xml:space="preserve">// COMPILER ERROR:  cannot initialize members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b/>
          <w:i w:val="0"/>
          <w:caps w:val="0"/>
          <w:color w:val="808080"/>
          <w:spacing w:val="0"/>
          <w:kern w:val="0"/>
          <w:sz w:val="20"/>
          <w:szCs w:val="20"/>
          <w:shd w:val="clear" w:color="auto" w:fill="FFFFFF"/>
          <w:vertAlign w:val="baseline"/>
          <w:lang w:val="en-US" w:eastAsia="zh-CN"/>
        </w:rPr>
        <w:t>int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y = 0;  </w:t>
      </w:r>
      <w:r>
        <w:rPr>
          <w:rStyle w:val="16"/>
          <w:rFonts w:hint="default" w:ascii="Consolas" w:hAnsi="Consolas" w:eastAsia="Consolas" w:cs="Consolas"/>
          <w:i w:val="0"/>
          <w:caps w:val="0"/>
          <w:color w:val="008200"/>
          <w:spacing w:val="0"/>
          <w:kern w:val="0"/>
          <w:sz w:val="20"/>
          <w:szCs w:val="20"/>
          <w:shd w:val="clear" w:color="auto" w:fill="FFFFFF"/>
          <w:vertAlign w:val="baseline"/>
          <w:lang w:val="en-US" w:eastAsia="zh-CN"/>
        </w:rPr>
        <w:t xml:space="preserve">// COMPILER ERROR:  cannot initialize members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  </w:t>
      </w:r>
    </w:p>
    <w:p>
      <w:pPr>
        <w:rPr>
          <w:rFonts w:hint="default"/>
          <w:lang w:val="en-US"/>
        </w:rPr>
      </w:pPr>
    </w:p>
    <w:p>
      <w:pPr>
        <w:rPr>
          <w:rFonts w:hint="default"/>
          <w:lang w:val="en-US"/>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spacing w:val="0"/>
          <w:sz w:val="24"/>
          <w:szCs w:val="24"/>
        </w:rPr>
      </w:pPr>
      <w:r>
        <w:rPr>
          <w:rFonts w:hint="default" w:ascii="Times New Roman" w:hAnsi="Times New Roman" w:eastAsia="sans-serif" w:cs="Times New Roman"/>
          <w:i w:val="0"/>
          <w:caps w:val="0"/>
          <w:spacing w:val="0"/>
          <w:sz w:val="24"/>
          <w:szCs w:val="24"/>
          <w:shd w:val="clear" w:color="auto" w:fill="FFFFFF"/>
          <w:vertAlign w:val="baseline"/>
        </w:rPr>
        <w:t>The reason for above error is simple, when a datatype is declared, no memory is allocated for it. Memory is allocated only when variables are created.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spacing w:val="0"/>
          <w:sz w:val="24"/>
          <w:szCs w:val="24"/>
        </w:rPr>
      </w:pPr>
      <w:r>
        <w:rPr>
          <w:rFonts w:hint="default" w:ascii="Times New Roman" w:hAnsi="Times New Roman" w:eastAsia="sans-serif" w:cs="Times New Roman"/>
          <w:i w:val="0"/>
          <w:caps w:val="0"/>
          <w:spacing w:val="0"/>
          <w:sz w:val="24"/>
          <w:szCs w:val="24"/>
          <w:shd w:val="clear" w:color="auto" w:fill="FFFFFF"/>
          <w:vertAlign w:val="baseline"/>
        </w:rPr>
        <w:t>Structure members </w:t>
      </w:r>
      <w:r>
        <w:rPr>
          <w:rStyle w:val="18"/>
          <w:rFonts w:hint="default" w:ascii="Times New Roman" w:hAnsi="Times New Roman" w:eastAsia="sans-serif" w:cs="Times New Roman"/>
          <w:i w:val="0"/>
          <w:caps w:val="0"/>
          <w:spacing w:val="0"/>
          <w:sz w:val="24"/>
          <w:szCs w:val="24"/>
          <w:shd w:val="clear" w:color="auto" w:fill="FFFFFF"/>
          <w:vertAlign w:val="baseline"/>
        </w:rPr>
        <w:t>can be</w:t>
      </w:r>
      <w:r>
        <w:rPr>
          <w:rFonts w:hint="default" w:ascii="Times New Roman" w:hAnsi="Times New Roman" w:eastAsia="sans-serif" w:cs="Times New Roman"/>
          <w:i w:val="0"/>
          <w:caps w:val="0"/>
          <w:spacing w:val="0"/>
          <w:sz w:val="24"/>
          <w:szCs w:val="24"/>
          <w:shd w:val="clear" w:color="auto" w:fill="FFFFFF"/>
          <w:vertAlign w:val="baseline"/>
        </w:rPr>
        <w:t> initialized using curly braces ‘{}’. For example, following is a valid initialization.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left"/>
        <w:textAlignment w:val="baseline"/>
        <w:rPr>
          <w:rFonts w:ascii="Consolas" w:hAnsi="Consolas" w:eastAsia="Consolas" w:cs="Consolas"/>
          <w:i w:val="0"/>
          <w:caps w:val="0"/>
          <w:spacing w:val="0"/>
          <w:sz w:val="20"/>
          <w:szCs w:val="20"/>
        </w:rPr>
      </w:pPr>
      <w:r>
        <w:rPr>
          <w:rStyle w:val="16"/>
          <w:rFonts w:hint="default" w:ascii="Consolas" w:hAnsi="Consolas" w:eastAsia="Consolas" w:cs="Consolas"/>
          <w:b/>
          <w:i w:val="0"/>
          <w:caps w:val="0"/>
          <w:color w:val="006699"/>
          <w:spacing w:val="0"/>
          <w:kern w:val="0"/>
          <w:sz w:val="20"/>
          <w:szCs w:val="20"/>
          <w:shd w:val="clear" w:color="auto" w:fill="FFFFFF"/>
          <w:vertAlign w:val="baseline"/>
          <w:lang w:val="en-US" w:eastAsia="zh-CN"/>
        </w:rPr>
        <w:t>struct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b/>
          <w:i w:val="0"/>
          <w:caps w:val="0"/>
          <w:color w:val="808080"/>
          <w:spacing w:val="0"/>
          <w:kern w:val="0"/>
          <w:sz w:val="20"/>
          <w:szCs w:val="20"/>
          <w:shd w:val="clear" w:color="auto" w:fill="FFFFFF"/>
          <w:vertAlign w:val="baseline"/>
          <w:lang w:val="en-US" w:eastAsia="zh-CN"/>
        </w:rPr>
        <w:t>int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Fonts w:hint="default" w:ascii="Consolas" w:hAnsi="Consolas" w:eastAsia="Consolas" w:cs="Consolas"/>
          <w:i w:val="0"/>
          <w:caps w:val="0"/>
          <w:spacing w:val="0"/>
          <w:kern w:val="0"/>
          <w:sz w:val="20"/>
          <w:szCs w:val="20"/>
          <w:shd w:val="clear" w:color="auto" w:fill="FFFFFF"/>
          <w:vertAlign w:val="baseline"/>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b/>
          <w:i w:val="0"/>
          <w:caps w:val="0"/>
          <w:color w:val="808080"/>
          <w:spacing w:val="0"/>
          <w:kern w:val="0"/>
          <w:sz w:val="20"/>
          <w:szCs w:val="20"/>
          <w:shd w:val="clear" w:color="auto" w:fill="FFFFFF"/>
          <w:vertAlign w:val="baseline"/>
          <w:lang w:val="en-US" w:eastAsia="zh-CN"/>
        </w:rPr>
        <w:t>int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i w:val="0"/>
          <w:caps w:val="0"/>
          <w:color w:val="008200"/>
          <w:spacing w:val="0"/>
          <w:kern w:val="0"/>
          <w:sz w:val="20"/>
          <w:szCs w:val="20"/>
          <w:shd w:val="clear" w:color="auto" w:fill="FFFFFF"/>
          <w:vertAlign w:val="baseline"/>
          <w:lang w:val="en-US" w:eastAsia="zh-CN"/>
        </w:rPr>
        <w:t xml:space="preserve">// A valid initialization. member x gets value 0 and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i w:val="0"/>
          <w:caps w:val="0"/>
          <w:color w:val="008200"/>
          <w:spacing w:val="0"/>
          <w:kern w:val="0"/>
          <w:sz w:val="20"/>
          <w:szCs w:val="20"/>
          <w:shd w:val="clear" w:color="auto" w:fill="FFFFFF"/>
          <w:vertAlign w:val="baseline"/>
          <w:lang w:val="en-US" w:eastAsia="zh-CN"/>
        </w:rPr>
        <w:t xml:space="preserve">// gets value 1.  The order of declaration is followed.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b/>
          <w:i w:val="0"/>
          <w:caps w:val="0"/>
          <w:color w:val="006699"/>
          <w:spacing w:val="0"/>
          <w:kern w:val="0"/>
          <w:sz w:val="20"/>
          <w:szCs w:val="20"/>
          <w:shd w:val="clear" w:color="auto" w:fill="FFFFFF"/>
          <w:vertAlign w:val="baseline"/>
          <w:lang w:val="en-US" w:eastAsia="zh-CN"/>
        </w:rPr>
        <w:t>struct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Point p1 =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w:t>
      </w:r>
    </w:p>
    <w:p>
      <w:pPr>
        <w:rPr>
          <w:rFonts w:hint="default" w:ascii="Times New Roman" w:hAnsi="Times New Roman" w:cs="Times New Roman"/>
          <w:sz w:val="24"/>
          <w:szCs w:val="24"/>
        </w:rPr>
        <w:sectPr>
          <w:pgSz w:w="11906" w:h="16838"/>
          <w:pgMar w:top="1440" w:right="1800" w:bottom="1440" w:left="1800" w:header="720" w:footer="720" w:gutter="0"/>
          <w:cols w:space="720" w:num="1"/>
          <w:docGrid w:linePitch="360" w:charSpace="0"/>
        </w:sect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Accessing structure elements:</w:t>
      </w:r>
    </w:p>
    <w:p>
      <w:pPr>
        <w:rPr>
          <w:rFonts w:hint="default" w:ascii="Times New Roman" w:hAnsi="Times New Roman" w:cs="Times New Roman"/>
          <w:sz w:val="28"/>
          <w:szCs w:val="28"/>
          <w:lang w:val="en-US"/>
        </w:rPr>
      </w:pPr>
    </w:p>
    <w:p>
      <w:pPr>
        <w:rPr>
          <w:rFonts w:hint="default" w:ascii="Times New Roman" w:hAnsi="Times New Roman" w:eastAsia="sans-serif" w:cs="Times New Roman"/>
          <w:i w:val="0"/>
          <w:caps w:val="0"/>
          <w:spacing w:val="0"/>
          <w:sz w:val="24"/>
          <w:szCs w:val="24"/>
          <w:shd w:val="clear" w:color="auto" w:fill="FFFFFF"/>
        </w:rPr>
      </w:pPr>
      <w:r>
        <w:rPr>
          <w:rFonts w:hint="default" w:ascii="Times New Roman" w:hAnsi="Times New Roman" w:eastAsia="sans-serif" w:cs="Times New Roman"/>
          <w:i w:val="0"/>
          <w:caps w:val="0"/>
          <w:spacing w:val="0"/>
          <w:sz w:val="24"/>
          <w:szCs w:val="24"/>
          <w:shd w:val="clear" w:color="auto" w:fill="FFFFFF"/>
        </w:rPr>
        <w:t>Structure members are accessed using dot (.) operator.</w:t>
      </w:r>
    </w:p>
    <w:p>
      <w:pPr>
        <w:rPr>
          <w:rFonts w:hint="default" w:ascii="Times New Roman" w:hAnsi="Times New Roman" w:eastAsia="sans-serif" w:cs="Times New Roman"/>
          <w:i w:val="0"/>
          <w:caps w:val="0"/>
          <w:spacing w:val="0"/>
          <w:sz w:val="24"/>
          <w:szCs w:val="24"/>
          <w:shd w:val="clear" w:color="auto" w:fill="FFFFFF"/>
        </w:rPr>
      </w:pPr>
    </w:p>
    <w:p>
      <w:pPr>
        <w:rPr>
          <w:rFonts w:hint="default" w:ascii="Times New Roman" w:hAnsi="Times New Roman" w:eastAsia="sans-serif" w:cs="Times New Roman"/>
          <w:i w:val="0"/>
          <w:caps w:val="0"/>
          <w:spacing w:val="0"/>
          <w:sz w:val="24"/>
          <w:szCs w:val="24"/>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ascii="Consolas" w:hAnsi="Consolas" w:eastAsia="Consolas" w:cs="Consolas"/>
          <w:i w:val="0"/>
          <w:caps w:val="0"/>
          <w:spacing w:val="0"/>
          <w:sz w:val="20"/>
          <w:szCs w:val="20"/>
        </w:rPr>
      </w:pPr>
      <w:r>
        <w:rPr>
          <w:rStyle w:val="16"/>
          <w:rFonts w:hint="default" w:ascii="Consolas" w:hAnsi="Consolas" w:eastAsia="Consolas" w:cs="Consolas"/>
          <w:i w:val="0"/>
          <w:caps w:val="0"/>
          <w:color w:val="808080"/>
          <w:spacing w:val="0"/>
          <w:kern w:val="0"/>
          <w:sz w:val="20"/>
          <w:szCs w:val="20"/>
          <w:shd w:val="clear" w:color="auto" w:fill="FFFFFF"/>
          <w:vertAlign w:val="baseline"/>
          <w:lang w:val="en-US" w:eastAsia="zh-CN"/>
        </w:rPr>
        <w:t xml:space="preserve">#include&lt;stdio.h&gt;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Fonts w:hint="default" w:ascii="Consolas" w:hAnsi="Consolas" w:eastAsia="Consolas" w:cs="Consolas"/>
          <w:i w:val="0"/>
          <w:caps w:val="0"/>
          <w:spacing w:val="0"/>
          <w:kern w:val="0"/>
          <w:sz w:val="20"/>
          <w:szCs w:val="20"/>
          <w:shd w:val="clear" w:color="auto" w:fill="FFFFFF"/>
          <w:vertAlign w:val="baseline"/>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b/>
          <w:i w:val="0"/>
          <w:caps w:val="0"/>
          <w:color w:val="006699"/>
          <w:spacing w:val="0"/>
          <w:kern w:val="0"/>
          <w:sz w:val="20"/>
          <w:szCs w:val="20"/>
          <w:shd w:val="clear" w:color="auto" w:fill="FFFFFF"/>
          <w:vertAlign w:val="baseline"/>
          <w:lang w:val="en-US" w:eastAsia="zh-CN"/>
        </w:rPr>
        <w:t>struct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b/>
          <w:i w:val="0"/>
          <w:caps w:val="0"/>
          <w:color w:val="808080"/>
          <w:spacing w:val="0"/>
          <w:kern w:val="0"/>
          <w:sz w:val="20"/>
          <w:szCs w:val="20"/>
          <w:shd w:val="clear" w:color="auto" w:fill="FFFFFF"/>
          <w:vertAlign w:val="baseline"/>
          <w:lang w:val="en-US" w:eastAsia="zh-CN"/>
        </w:rPr>
        <w:t>int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Fonts w:hint="default" w:ascii="Consolas" w:hAnsi="Consolas" w:eastAsia="Consolas" w:cs="Consolas"/>
          <w:i w:val="0"/>
          <w:caps w:val="0"/>
          <w:spacing w:val="0"/>
          <w:kern w:val="0"/>
          <w:sz w:val="20"/>
          <w:szCs w:val="20"/>
          <w:shd w:val="clear" w:color="auto" w:fill="FFFFFF"/>
          <w:vertAlign w:val="baseline"/>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b/>
          <w:i w:val="0"/>
          <w:caps w:val="0"/>
          <w:color w:val="808080"/>
          <w:spacing w:val="0"/>
          <w:kern w:val="0"/>
          <w:sz w:val="20"/>
          <w:szCs w:val="20"/>
          <w:shd w:val="clear" w:color="auto" w:fill="FFFFFF"/>
          <w:vertAlign w:val="baseline"/>
          <w:lang w:val="en-US" w:eastAsia="zh-CN"/>
        </w:rPr>
        <w:t>int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b/>
          <w:i w:val="0"/>
          <w:caps w:val="0"/>
          <w:color w:val="006699"/>
          <w:spacing w:val="0"/>
          <w:kern w:val="0"/>
          <w:sz w:val="20"/>
          <w:szCs w:val="20"/>
          <w:shd w:val="clear" w:color="auto" w:fill="FFFFFF"/>
          <w:vertAlign w:val="baseline"/>
          <w:lang w:val="en-US" w:eastAsia="zh-CN"/>
        </w:rPr>
        <w:t>struct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Point p1 =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Fonts w:hint="default" w:ascii="Consolas" w:hAnsi="Consolas" w:eastAsia="Consolas" w:cs="Consolas"/>
          <w:i w:val="0"/>
          <w:caps w:val="0"/>
          <w:spacing w:val="0"/>
          <w:kern w:val="0"/>
          <w:sz w:val="20"/>
          <w:szCs w:val="20"/>
          <w:shd w:val="clear" w:color="auto" w:fill="FFFFFF"/>
          <w:vertAlign w:val="baseline"/>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i w:val="0"/>
          <w:caps w:val="0"/>
          <w:color w:val="008200"/>
          <w:spacing w:val="0"/>
          <w:kern w:val="0"/>
          <w:sz w:val="20"/>
          <w:szCs w:val="20"/>
          <w:shd w:val="clear" w:color="auto" w:fill="FFFFFF"/>
          <w:vertAlign w:val="baseline"/>
          <w:lang w:val="en-US" w:eastAsia="zh-CN"/>
        </w:rPr>
        <w:t xml:space="preserve">// Accessing members of point p1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p1.x = 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b/>
          <w:i w:val="0"/>
          <w:caps w:val="0"/>
          <w:color w:val="FF1493"/>
          <w:spacing w:val="0"/>
          <w:kern w:val="0"/>
          <w:sz w:val="20"/>
          <w:szCs w:val="20"/>
          <w:shd w:val="clear" w:color="auto" w:fill="FFFFFF"/>
          <w:vertAlign w:val="baseline"/>
          <w:lang w:val="en-US" w:eastAsia="zh-CN"/>
        </w:rPr>
        <w:t>printf</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w:t>
      </w:r>
      <w:r>
        <w:rPr>
          <w:rStyle w:val="16"/>
          <w:rFonts w:hint="default" w:ascii="Consolas" w:hAnsi="Consolas" w:eastAsia="Consolas" w:cs="Consolas"/>
          <w:i w:val="0"/>
          <w:caps w:val="0"/>
          <w:color w:val="0000FF"/>
          <w:spacing w:val="0"/>
          <w:kern w:val="0"/>
          <w:sz w:val="20"/>
          <w:szCs w:val="20"/>
          <w:shd w:val="clear" w:color="auto" w:fill="FFFFFF"/>
          <w:vertAlign w:val="baseline"/>
          <w:lang w:val="en-US" w:eastAsia="zh-CN"/>
        </w:rPr>
        <w:t>"x = %d, y = %d"</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 p1.x, p1.y);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Fonts w:hint="default" w:ascii="Consolas" w:hAnsi="Consolas" w:eastAsia="Consolas" w:cs="Consolas"/>
          <w:i w:val="0"/>
          <w:caps w:val="0"/>
          <w:spacing w:val="0"/>
          <w:kern w:val="0"/>
          <w:sz w:val="20"/>
          <w:szCs w:val="20"/>
          <w:shd w:val="clear" w:color="auto" w:fill="FFFFFF"/>
          <w:vertAlign w:val="baseline"/>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i w:val="0"/>
          <w:caps w:val="0"/>
          <w:spacing w:val="0"/>
          <w:kern w:val="0"/>
          <w:sz w:val="20"/>
          <w:szCs w:val="20"/>
          <w:shd w:val="clear" w:color="auto" w:fill="FFFFFF"/>
          <w:vertAlign w:val="baseline"/>
          <w:lang w:val="en-US" w:eastAsia="zh-CN"/>
        </w:rPr>
        <w:tab/>
      </w:r>
      <w:r>
        <w:rPr>
          <w:rStyle w:val="16"/>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6"/>
          <w:rFonts w:hint="default" w:ascii="Consolas" w:hAnsi="Consolas" w:eastAsia="Consolas" w:cs="Consolas"/>
          <w:b/>
          <w:i w:val="0"/>
          <w:caps w:val="0"/>
          <w:color w:val="006699"/>
          <w:spacing w:val="0"/>
          <w:kern w:val="0"/>
          <w:sz w:val="20"/>
          <w:szCs w:val="20"/>
          <w:shd w:val="clear" w:color="auto" w:fill="FFFFFF"/>
          <w:vertAlign w:val="baseline"/>
          <w:lang w:val="en-US" w:eastAsia="zh-CN"/>
        </w:rPr>
        <w:t>return</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hint="default" w:ascii="Consolas" w:hAnsi="Consolas" w:eastAsia="Consolas" w:cs="Consolas"/>
          <w:i w:val="0"/>
          <w:caps w:val="0"/>
          <w:spacing w:val="0"/>
          <w:sz w:val="20"/>
          <w:szCs w:val="20"/>
        </w:rPr>
      </w:pPr>
      <w:r>
        <w:rPr>
          <w:rStyle w:val="16"/>
          <w:rFonts w:hint="default" w:ascii="Consolas" w:hAnsi="Consolas" w:eastAsia="Consolas" w:cs="Consolas"/>
          <w:i w:val="0"/>
          <w:caps w:val="0"/>
          <w:color w:val="000000"/>
          <w:spacing w:val="0"/>
          <w:kern w:val="0"/>
          <w:sz w:val="20"/>
          <w:szCs w:val="20"/>
          <w:shd w:val="clear" w:color="auto" w:fill="FFFFFF"/>
          <w:vertAlign w:val="baseline"/>
          <w:lang w:val="en-US" w:eastAsia="zh-CN"/>
        </w:rPr>
        <w:t>}</w:t>
      </w:r>
    </w:p>
    <w:p>
      <w:pPr>
        <w:rPr>
          <w:rFonts w:hint="default" w:ascii="Times New Roman" w:hAnsi="Times New Roman" w:eastAsia="sans-serif" w:cs="Times New Roman"/>
          <w:i w:val="0"/>
          <w:caps w:val="0"/>
          <w:spacing w:val="0"/>
          <w:sz w:val="24"/>
          <w:szCs w:val="24"/>
          <w:shd w:val="clear" w:color="auto" w:fill="FFFFFF"/>
          <w:lang w:val="en-US"/>
        </w:rPr>
      </w:pPr>
    </w:p>
    <w:p>
      <w:pPr>
        <w:rPr>
          <w:rFonts w:hint="default" w:ascii="Times New Roman" w:hAnsi="Times New Roman" w:eastAsia="sans-serif" w:cs="Times New Roman"/>
          <w:i w:val="0"/>
          <w:caps w:val="0"/>
          <w:spacing w:val="0"/>
          <w:sz w:val="24"/>
          <w:szCs w:val="24"/>
          <w:shd w:val="clear" w:color="auto" w:fill="FFFFFF"/>
          <w:lang w:val="en-US"/>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ans-serif" w:cs="Times New Roman"/>
          <w:b/>
          <w:i w:val="0"/>
          <w:caps w:val="0"/>
          <w:spacing w:val="0"/>
          <w:kern w:val="0"/>
          <w:sz w:val="24"/>
          <w:szCs w:val="24"/>
          <w:shd w:val="clear" w:color="auto" w:fill="FFFFFF"/>
          <w:vertAlign w:val="baseline"/>
          <w:lang w:val="en-US" w:eastAsia="zh-CN"/>
        </w:rPr>
        <w:t>Output: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color="auto"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spacing w:val="0"/>
          <w:sz w:val="24"/>
          <w:szCs w:val="24"/>
        </w:rPr>
      </w:pPr>
      <w:r>
        <w:rPr>
          <w:rFonts w:hint="default" w:ascii="Times New Roman" w:hAnsi="Times New Roman" w:eastAsia="Consolas" w:cs="Times New Roman"/>
          <w:i w:val="0"/>
          <w:caps w:val="0"/>
          <w:spacing w:val="0"/>
          <w:sz w:val="24"/>
          <w:szCs w:val="24"/>
          <w:shd w:val="clear" w:color="auto" w:fill="E0E0E0"/>
          <w:vertAlign w:val="baseline"/>
        </w:rPr>
        <w:t>x = 20, y = 1</w:t>
      </w:r>
    </w:p>
    <w:p>
      <w:pPr>
        <w:rPr>
          <w:rFonts w:hint="default" w:ascii="Times New Roman" w:hAnsi="Times New Roman" w:eastAsia="sans-serif" w:cs="Times New Roman"/>
          <w:i w:val="0"/>
          <w:caps w:val="0"/>
          <w:spacing w:val="0"/>
          <w:sz w:val="24"/>
          <w:szCs w:val="24"/>
          <w:shd w:val="clear" w:color="auto" w:fill="FFFFFF"/>
          <w:lang w:val="en-US"/>
        </w:rPr>
      </w:pPr>
    </w:p>
    <w:p>
      <w:pPr>
        <w:rPr>
          <w:rFonts w:hint="default" w:ascii="Times New Roman" w:hAnsi="Times New Roman" w:eastAsia="sans-serif" w:cs="Times New Roman"/>
          <w:i w:val="0"/>
          <w:caps w:val="0"/>
          <w:spacing w:val="0"/>
          <w:sz w:val="24"/>
          <w:szCs w:val="24"/>
          <w:shd w:val="clear" w:color="auto" w:fill="FFFFFF"/>
          <w:lang w:val="en-US"/>
        </w:rPr>
      </w:pPr>
    </w:p>
    <w:p>
      <w:pPr>
        <w:rPr>
          <w:rFonts w:hint="default" w:ascii="Times New Roman" w:hAnsi="Times New Roman" w:eastAsia="sans-serif" w:cs="Times New Roman"/>
          <w:i w:val="0"/>
          <w:caps w:val="0"/>
          <w:spacing w:val="0"/>
          <w:sz w:val="24"/>
          <w:szCs w:val="24"/>
          <w:shd w:val="clear" w:color="auto" w:fill="FFFFFF"/>
          <w:lang w:val="en-US"/>
        </w:rPr>
      </w:pPr>
    </w:p>
    <w:p>
      <w:pPr>
        <w:rPr>
          <w:rFonts w:hint="default" w:ascii="Times New Roman" w:hAnsi="Times New Roman" w:eastAsia="sans-serif" w:cs="Times New Roman"/>
          <w:i w:val="0"/>
          <w:caps w:val="0"/>
          <w:spacing w:val="0"/>
          <w:sz w:val="28"/>
          <w:szCs w:val="28"/>
          <w:shd w:val="clear" w:color="auto" w:fill="FFFFFF"/>
          <w:lang w:val="en-US"/>
        </w:rPr>
      </w:pPr>
      <w:r>
        <w:rPr>
          <w:rFonts w:hint="default" w:ascii="Times New Roman" w:hAnsi="Times New Roman" w:eastAsia="sans-serif" w:cs="Times New Roman"/>
          <w:i w:val="0"/>
          <w:caps w:val="0"/>
          <w:spacing w:val="0"/>
          <w:sz w:val="28"/>
          <w:szCs w:val="28"/>
          <w:shd w:val="clear" w:color="auto" w:fill="FFFFFF"/>
          <w:lang w:val="en-US"/>
        </w:rPr>
        <w:t>Arrays:</w:t>
      </w:r>
    </w:p>
    <w:p>
      <w:pPr>
        <w:rPr>
          <w:rFonts w:hint="default" w:ascii="Times New Roman" w:hAnsi="Times New Roman" w:eastAsia="sans-serif" w:cs="Times New Roman"/>
          <w:i w:val="0"/>
          <w:caps w:val="0"/>
          <w:spacing w:val="0"/>
          <w:sz w:val="28"/>
          <w:szCs w:val="28"/>
          <w:shd w:val="clear" w:color="auto" w:fill="FFFFFF"/>
          <w:lang w:val="en-US"/>
        </w:rPr>
      </w:pPr>
    </w:p>
    <w:p>
      <w:pPr>
        <w:rPr>
          <w:rFonts w:hint="default" w:ascii="Times New Roman" w:hAnsi="Times New Roman" w:eastAsia="sans-serif" w:cs="Times New Roman"/>
          <w:i w:val="0"/>
          <w:caps w:val="0"/>
          <w:spacing w:val="0"/>
          <w:sz w:val="24"/>
          <w:szCs w:val="24"/>
          <w:shd w:val="clear" w:color="auto" w:fill="FFFFFF"/>
          <w:lang w:val="en-US"/>
        </w:rPr>
      </w:pPr>
    </w:p>
    <w:p>
      <w:pPr>
        <w:jc w:val="both"/>
        <w:rPr>
          <w:rFonts w:hint="default" w:ascii="Times New Roman" w:hAnsi="Times New Roman" w:eastAsia="sans-serif" w:cs="Times New Roman"/>
          <w:i w:val="0"/>
          <w:caps w:val="0"/>
          <w:spacing w:val="0"/>
          <w:sz w:val="24"/>
          <w:szCs w:val="24"/>
          <w:shd w:val="clear" w:color="auto" w:fill="FFFFFF"/>
        </w:rPr>
      </w:pPr>
      <w:r>
        <w:rPr>
          <w:rFonts w:hint="default" w:ascii="Times New Roman" w:hAnsi="Times New Roman" w:eastAsia="sans-serif" w:cs="Times New Roman"/>
          <w:i w:val="0"/>
          <w:caps w:val="0"/>
          <w:spacing w:val="0"/>
          <w:sz w:val="24"/>
          <w:szCs w:val="24"/>
          <w:shd w:val="clear" w:color="auto" w:fill="FFFFFF"/>
        </w:rPr>
        <w:t>An array in C or C++ is a collection of items stored at contiguous memory locations and elements can be accessed randomly using indices of an array. They are used to store similar type of elements as in the data type must be the same for all elements. They can be used to store collection of primitive data types such as int, float, double, char, etc of any particular type. To add to it, an array in C or C++ can store derived data types such as the structures, pointers etc. Given below is the picturesque representation of an array.</w:t>
      </w:r>
    </w:p>
    <w:p>
      <w:pPr>
        <w:jc w:val="both"/>
        <w:rPr>
          <w:rFonts w:hint="default" w:ascii="Times New Roman" w:hAnsi="Times New Roman" w:eastAsia="sans-serif" w:cs="Times New Roman"/>
          <w:i w:val="0"/>
          <w:caps w:val="0"/>
          <w:spacing w:val="0"/>
          <w:sz w:val="24"/>
          <w:szCs w:val="24"/>
          <w:shd w:val="clear" w:color="auto" w:fill="FFFFFF"/>
        </w:rPr>
      </w:pPr>
    </w:p>
    <w:p>
      <w:pPr>
        <w:ind w:left="2760" w:hanging="2760" w:hangingChars="1150"/>
        <w:jc w:val="both"/>
        <w:rPr>
          <w:rFonts w:hint="default" w:ascii="Times New Roman" w:hAnsi="Times New Roman" w:eastAsia="sans-serif" w:cs="Times New Roman"/>
          <w:i w:val="0"/>
          <w:caps w:val="0"/>
          <w:spacing w:val="0"/>
          <w:sz w:val="24"/>
          <w:szCs w:val="24"/>
          <w:shd w:val="clear" w:color="auto" w:fill="FFFFFF"/>
          <w:lang w:val="en-US"/>
        </w:rPr>
      </w:pPr>
      <w:r>
        <w:rPr>
          <w:rFonts w:ascii="SimSun" w:hAnsi="SimSun" w:eastAsia="SimSun" w:cs="SimSun"/>
          <w:sz w:val="24"/>
          <w:szCs w:val="24"/>
        </w:rPr>
        <w:drawing>
          <wp:inline distT="0" distB="0" distL="0" distR="0">
            <wp:extent cx="5638800" cy="1647825"/>
            <wp:effectExtent l="0" t="0" r="0" b="13334"/>
            <wp:docPr id="1028" name="Picture 1" descr="IMG_256"/>
            <wp:cNvGraphicFramePr/>
            <a:graphic xmlns:a="http://schemas.openxmlformats.org/drawingml/2006/main">
              <a:graphicData uri="http://schemas.openxmlformats.org/drawingml/2006/picture">
                <pic:pic xmlns:pic="http://schemas.openxmlformats.org/drawingml/2006/picture">
                  <pic:nvPicPr>
                    <pic:cNvPr id="1028" name="Picture 1" descr="IMG_256"/>
                    <pic:cNvPicPr/>
                  </pic:nvPicPr>
                  <pic:blipFill>
                    <a:blip r:embed="rId6" cstate="print"/>
                    <a:srcRect/>
                    <a:stretch>
                      <a:fillRect/>
                    </a:stretch>
                  </pic:blipFill>
                  <pic:spPr>
                    <a:xfrm>
                      <a:off x="0" y="0"/>
                      <a:ext cx="5638800" cy="1647825"/>
                    </a:xfrm>
                    <a:prstGeom prst="rect">
                      <a:avLst/>
                    </a:prstGeom>
                    <a:ln>
                      <a:noFill/>
                    </a:ln>
                  </pic:spPr>
                </pic:pic>
              </a:graphicData>
            </a:graphic>
          </wp:inline>
        </w:drawing>
      </w:r>
      <w:r>
        <w:rPr>
          <w:rFonts w:hint="default" w:ascii="Times New Roman" w:hAnsi="Times New Roman" w:eastAsia="SimSun" w:cs="Times New Roman"/>
          <w:sz w:val="24"/>
          <w:szCs w:val="24"/>
          <w:lang w:val="en-US"/>
        </w:rPr>
        <w:t>Fig 2.1.1</w:t>
      </w:r>
    </w:p>
    <w:p>
      <w:pPr>
        <w:jc w:val="both"/>
        <w:rPr>
          <w:rFonts w:ascii="SimSun" w:hAnsi="SimSun" w:eastAsia="SimSun" w:cs="SimSun"/>
          <w:sz w:val="24"/>
          <w:szCs w:val="24"/>
        </w:rPr>
      </w:pPr>
    </w:p>
    <w:p>
      <w:p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2.2 Coding:</w:t>
      </w:r>
    </w:p>
    <w:p>
      <w:pPr>
        <w:rPr>
          <w:rFonts w:hint="default" w:ascii="Times New Roman" w:hAnsi="Times New Roman" w:cs="Times New Roman"/>
          <w:b/>
          <w:bCs/>
          <w:sz w:val="32"/>
          <w:szCs w:val="32"/>
          <w:lang w:val="en-US"/>
        </w:rPr>
      </w:pPr>
    </w:p>
    <w:p/>
    <w:p>
      <w:pPr>
        <w:rPr>
          <w:rFonts w:hint="default" w:ascii="Times New Roman" w:hAnsi="Times New Roman" w:cs="Times New Roman"/>
          <w:b/>
          <w:bCs/>
          <w:sz w:val="32"/>
          <w:szCs w:val="32"/>
          <w:lang w:val="en-US"/>
        </w:rPr>
      </w:pPr>
      <w:r>
        <w:drawing>
          <wp:inline distT="0" distB="0" distL="0" distR="0">
            <wp:extent cx="5267960" cy="4297680"/>
            <wp:effectExtent l="0" t="0" r="5080" b="0"/>
            <wp:docPr id="1029" name="Picture 1"/>
            <wp:cNvGraphicFramePr/>
            <a:graphic xmlns:a="http://schemas.openxmlformats.org/drawingml/2006/main">
              <a:graphicData uri="http://schemas.openxmlformats.org/drawingml/2006/picture">
                <pic:pic xmlns:pic="http://schemas.openxmlformats.org/drawingml/2006/picture">
                  <pic:nvPicPr>
                    <pic:cNvPr id="1029" name="Picture 1"/>
                    <pic:cNvPicPr/>
                  </pic:nvPicPr>
                  <pic:blipFill>
                    <a:blip r:embed="rId7" cstate="print"/>
                    <a:srcRect/>
                    <a:stretch>
                      <a:fillRect/>
                    </a:stretch>
                  </pic:blipFill>
                  <pic:spPr>
                    <a:xfrm>
                      <a:off x="0" y="0"/>
                      <a:ext cx="5267960" cy="4297680"/>
                    </a:xfrm>
                    <a:prstGeom prst="rect">
                      <a:avLst/>
                    </a:prstGeom>
                    <a:ln>
                      <a:noFill/>
                    </a:ln>
                  </pic:spPr>
                </pic:pic>
              </a:graphicData>
            </a:graphic>
          </wp:inline>
        </w:drawing>
      </w:r>
    </w:p>
    <w:p/>
    <w:p/>
    <w:p/>
    <w:p>
      <w:r>
        <w:drawing>
          <wp:inline distT="0" distB="0" distL="0" distR="0">
            <wp:extent cx="5268595" cy="4148455"/>
            <wp:effectExtent l="0" t="0" r="4445" b="12065"/>
            <wp:docPr id="1030" name="Picture 2"/>
            <wp:cNvGraphicFramePr/>
            <a:graphic xmlns:a="http://schemas.openxmlformats.org/drawingml/2006/main">
              <a:graphicData uri="http://schemas.openxmlformats.org/drawingml/2006/picture">
                <pic:pic xmlns:pic="http://schemas.openxmlformats.org/drawingml/2006/picture">
                  <pic:nvPicPr>
                    <pic:cNvPr id="1030" name="Picture 2"/>
                    <pic:cNvPicPr/>
                  </pic:nvPicPr>
                  <pic:blipFill>
                    <a:blip r:embed="rId8" cstate="print"/>
                    <a:srcRect/>
                    <a:stretch>
                      <a:fillRect/>
                    </a:stretch>
                  </pic:blipFill>
                  <pic:spPr>
                    <a:xfrm>
                      <a:off x="0" y="0"/>
                      <a:ext cx="5268595" cy="4148455"/>
                    </a:xfrm>
                    <a:prstGeom prst="rect">
                      <a:avLst/>
                    </a:prstGeom>
                    <a:ln>
                      <a:noFill/>
                    </a:ln>
                  </pic:spPr>
                </pic:pic>
              </a:graphicData>
            </a:graphic>
          </wp:inline>
        </w:drawing>
      </w:r>
    </w:p>
    <w:p/>
    <w:p>
      <w:r>
        <w:drawing>
          <wp:inline distT="0" distB="0" distL="0" distR="0">
            <wp:extent cx="5270500" cy="3841750"/>
            <wp:effectExtent l="0" t="0" r="2540" b="13970"/>
            <wp:docPr id="1031" name="Picture 3"/>
            <wp:cNvGraphicFramePr/>
            <a:graphic xmlns:a="http://schemas.openxmlformats.org/drawingml/2006/main">
              <a:graphicData uri="http://schemas.openxmlformats.org/drawingml/2006/picture">
                <pic:pic xmlns:pic="http://schemas.openxmlformats.org/drawingml/2006/picture">
                  <pic:nvPicPr>
                    <pic:cNvPr id="1031" name="Picture 3"/>
                    <pic:cNvPicPr/>
                  </pic:nvPicPr>
                  <pic:blipFill>
                    <a:blip r:embed="rId9" cstate="print"/>
                    <a:srcRect/>
                    <a:stretch>
                      <a:fillRect/>
                    </a:stretch>
                  </pic:blipFill>
                  <pic:spPr>
                    <a:xfrm>
                      <a:off x="0" y="0"/>
                      <a:ext cx="5270500" cy="3841750"/>
                    </a:xfrm>
                    <a:prstGeom prst="rect">
                      <a:avLst/>
                    </a:prstGeom>
                    <a:ln>
                      <a:noFill/>
                    </a:ln>
                  </pic:spPr>
                </pic:pic>
              </a:graphicData>
            </a:graphic>
          </wp:inline>
        </w:drawing>
      </w:r>
    </w:p>
    <w:p>
      <w:pPr>
        <w:rPr>
          <w:rFonts w:hint="default"/>
          <w:lang w:val="en-US"/>
        </w:rPr>
      </w:pPr>
      <w:r>
        <w:drawing>
          <wp:inline distT="0" distB="0" distL="0" distR="0">
            <wp:extent cx="5525770" cy="3237865"/>
            <wp:effectExtent l="0" t="0" r="6350" b="8255"/>
            <wp:docPr id="1032" name="Picture 4"/>
            <wp:cNvGraphicFramePr/>
            <a:graphic xmlns:a="http://schemas.openxmlformats.org/drawingml/2006/main">
              <a:graphicData uri="http://schemas.openxmlformats.org/drawingml/2006/picture">
                <pic:pic xmlns:pic="http://schemas.openxmlformats.org/drawingml/2006/picture">
                  <pic:nvPicPr>
                    <pic:cNvPr id="1032" name="Picture 4"/>
                    <pic:cNvPicPr/>
                  </pic:nvPicPr>
                  <pic:blipFill>
                    <a:blip r:embed="rId10" cstate="print"/>
                    <a:srcRect/>
                    <a:stretch>
                      <a:fillRect/>
                    </a:stretch>
                  </pic:blipFill>
                  <pic:spPr>
                    <a:xfrm>
                      <a:off x="0" y="0"/>
                      <a:ext cx="5525770" cy="3237865"/>
                    </a:xfrm>
                    <a:prstGeom prst="rect">
                      <a:avLst/>
                    </a:prstGeom>
                    <a:ln>
                      <a:noFill/>
                    </a:ln>
                  </pic:spPr>
                </pic:pic>
              </a:graphicData>
            </a:graphic>
          </wp:inline>
        </w:drawing>
      </w:r>
    </w:p>
    <w:p>
      <w:pPr>
        <w:rPr>
          <w:rFonts w:hint="default" w:ascii="Times New Roman" w:hAnsi="Times New Roman" w:cs="Times New Roman"/>
          <w:b w:val="0"/>
          <w:bCs w:val="0"/>
          <w:sz w:val="28"/>
          <w:szCs w:val="28"/>
          <w:lang w:val="en-US"/>
        </w:rPr>
      </w:pPr>
    </w:p>
    <w:p>
      <w:pP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2.3 OUTPUT:</w:t>
      </w:r>
    </w:p>
    <w:p>
      <w:pPr>
        <w:rPr>
          <w:rFonts w:hint="default" w:ascii="Times New Roman" w:hAnsi="Times New Roman" w:cs="Times New Roman"/>
          <w:b w:val="0"/>
          <w:bCs w:val="0"/>
          <w:sz w:val="28"/>
          <w:szCs w:val="28"/>
          <w:lang w:val="en-US"/>
        </w:rPr>
      </w:pPr>
    </w:p>
    <w:p>
      <w:r>
        <w:drawing>
          <wp:inline distT="0" distB="0" distL="0" distR="0">
            <wp:extent cx="3863340" cy="4396740"/>
            <wp:effectExtent l="0" t="0" r="7620" b="7620"/>
            <wp:docPr id="1033" name="Picture 4"/>
            <wp:cNvGraphicFramePr/>
            <a:graphic xmlns:a="http://schemas.openxmlformats.org/drawingml/2006/main">
              <a:graphicData uri="http://schemas.openxmlformats.org/drawingml/2006/picture">
                <pic:pic xmlns:pic="http://schemas.openxmlformats.org/drawingml/2006/picture">
                  <pic:nvPicPr>
                    <pic:cNvPr id="1033" name="Picture 4"/>
                    <pic:cNvPicPr/>
                  </pic:nvPicPr>
                  <pic:blipFill>
                    <a:blip r:embed="rId11" cstate="print"/>
                    <a:srcRect/>
                    <a:stretch>
                      <a:fillRect/>
                    </a:stretch>
                  </pic:blipFill>
                  <pic:spPr>
                    <a:xfrm>
                      <a:off x="0" y="0"/>
                      <a:ext cx="3863340" cy="4396740"/>
                    </a:xfrm>
                    <a:prstGeom prst="rect">
                      <a:avLst/>
                    </a:prstGeom>
                    <a:ln>
                      <a:noFill/>
                    </a:ln>
                  </pic:spPr>
                </pic:pic>
              </a:graphicData>
            </a:graphic>
          </wp:inline>
        </w:drawing>
      </w:r>
    </w:p>
    <w:p>
      <w:pPr>
        <w:rPr>
          <w:rFonts w:hint="default"/>
          <w:lang w:val="en-IN"/>
        </w:rPr>
      </w:pPr>
      <w:r>
        <w:rPr>
          <w:rFonts w:hint="default"/>
          <w:lang w:val="en-IN"/>
        </w:rPr>
        <w:t xml:space="preserve">                         Fig.2.3.1</w:t>
      </w:r>
    </w:p>
    <w:p>
      <w:pPr>
        <w:rPr>
          <w:rFonts w:hint="default"/>
          <w:lang w:val="en-US"/>
        </w:rPr>
      </w:pPr>
      <w:r>
        <w:drawing>
          <wp:inline distT="0" distB="0" distL="0" distR="0">
            <wp:extent cx="3855720" cy="4808220"/>
            <wp:effectExtent l="0" t="0" r="0" b="7620"/>
            <wp:docPr id="1034" name="Picture 5"/>
            <wp:cNvGraphicFramePr/>
            <a:graphic xmlns:a="http://schemas.openxmlformats.org/drawingml/2006/main">
              <a:graphicData uri="http://schemas.openxmlformats.org/drawingml/2006/picture">
                <pic:pic xmlns:pic="http://schemas.openxmlformats.org/drawingml/2006/picture">
                  <pic:nvPicPr>
                    <pic:cNvPr id="1034" name="Picture 5"/>
                    <pic:cNvPicPr/>
                  </pic:nvPicPr>
                  <pic:blipFill>
                    <a:blip r:embed="rId12" cstate="print"/>
                    <a:srcRect/>
                    <a:stretch>
                      <a:fillRect/>
                    </a:stretch>
                  </pic:blipFill>
                  <pic:spPr>
                    <a:xfrm>
                      <a:off x="0" y="0"/>
                      <a:ext cx="3855720" cy="4808220"/>
                    </a:xfrm>
                    <a:prstGeom prst="rect">
                      <a:avLst/>
                    </a:prstGeom>
                    <a:ln>
                      <a:noFill/>
                    </a:ln>
                  </pic:spPr>
                </pic:pic>
              </a:graphicData>
            </a:graphic>
          </wp:inline>
        </w:drawing>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Fig 2.3.2</w:t>
      </w:r>
    </w:p>
    <w:p>
      <w:pPr>
        <w:rPr>
          <w:rFonts w:hint="default" w:ascii="Times New Roman" w:hAnsi="Times New Roman" w:cs="Times New Roman"/>
          <w:b/>
          <w:bCs/>
          <w:sz w:val="32"/>
          <w:szCs w:val="32"/>
          <w:lang w:val="en-US"/>
        </w:rPr>
      </w:pPr>
    </w:p>
    <w:p>
      <w:r>
        <w:drawing>
          <wp:inline distT="0" distB="0" distL="0" distR="0">
            <wp:extent cx="3962400" cy="4602480"/>
            <wp:effectExtent l="0" t="0" r="0" b="0"/>
            <wp:docPr id="1035" name="Picture 6"/>
            <wp:cNvGraphicFramePr/>
            <a:graphic xmlns:a="http://schemas.openxmlformats.org/drawingml/2006/main">
              <a:graphicData uri="http://schemas.openxmlformats.org/drawingml/2006/picture">
                <pic:pic xmlns:pic="http://schemas.openxmlformats.org/drawingml/2006/picture">
                  <pic:nvPicPr>
                    <pic:cNvPr id="1035" name="Picture 6"/>
                    <pic:cNvPicPr/>
                  </pic:nvPicPr>
                  <pic:blipFill>
                    <a:blip r:embed="rId13" cstate="print"/>
                    <a:srcRect/>
                    <a:stretch>
                      <a:fillRect/>
                    </a:stretch>
                  </pic:blipFill>
                  <pic:spPr>
                    <a:xfrm>
                      <a:off x="0" y="0"/>
                      <a:ext cx="3962400" cy="4602480"/>
                    </a:xfrm>
                    <a:prstGeom prst="rect">
                      <a:avLst/>
                    </a:prstGeom>
                    <a:ln>
                      <a:noFill/>
                    </a:ln>
                  </pic:spPr>
                </pic:pic>
              </a:graphicData>
            </a:graphic>
          </wp:inline>
        </w:drawing>
      </w:r>
    </w:p>
    <w:p/>
    <w:p>
      <w:pPr>
        <w:rPr>
          <w:rFonts w:hint="default"/>
          <w:lang w:val="en-IN"/>
        </w:rPr>
      </w:pPr>
    </w:p>
    <w:p>
      <w:r>
        <w:drawing>
          <wp:inline distT="0" distB="0" distL="0" distR="0">
            <wp:extent cx="3930015" cy="1104900"/>
            <wp:effectExtent l="0" t="0" r="1905" b="7620"/>
            <wp:docPr id="1036" name="Picture 7"/>
            <wp:cNvGraphicFramePr/>
            <a:graphic xmlns:a="http://schemas.openxmlformats.org/drawingml/2006/main">
              <a:graphicData uri="http://schemas.openxmlformats.org/drawingml/2006/picture">
                <pic:pic xmlns:pic="http://schemas.openxmlformats.org/drawingml/2006/picture">
                  <pic:nvPicPr>
                    <pic:cNvPr id="1036" name="Picture 7"/>
                    <pic:cNvPicPr/>
                  </pic:nvPicPr>
                  <pic:blipFill>
                    <a:blip r:embed="rId14" cstate="print"/>
                    <a:srcRect/>
                    <a:stretch>
                      <a:fillRect/>
                    </a:stretch>
                  </pic:blipFill>
                  <pic:spPr>
                    <a:xfrm>
                      <a:off x="0" y="0"/>
                      <a:ext cx="3930015" cy="1104900"/>
                    </a:xfrm>
                    <a:prstGeom prst="rect">
                      <a:avLst/>
                    </a:prstGeom>
                    <a:ln>
                      <a:noFill/>
                    </a:ln>
                  </pic:spPr>
                </pic:pic>
              </a:graphicData>
            </a:graphic>
          </wp:inline>
        </w:drawing>
      </w:r>
    </w:p>
    <w:p>
      <w:pPr>
        <w:ind w:firstLine="2200" w:firstLineChars="1100"/>
        <w:rPr>
          <w:rFonts w:hint="default"/>
          <w:lang w:val="en-IN"/>
        </w:rPr>
        <w:sectPr>
          <w:pgSz w:w="11906" w:h="16838"/>
          <w:pgMar w:top="1440" w:right="1800" w:bottom="1440" w:left="1800" w:header="720" w:footer="720" w:gutter="0"/>
          <w:cols w:space="720" w:num="1"/>
          <w:docGrid w:linePitch="360" w:charSpace="0"/>
        </w:sectPr>
      </w:pPr>
      <w:r>
        <w:rPr>
          <w:rFonts w:hint="default"/>
          <w:lang w:val="en-IN"/>
        </w:rPr>
        <w:t>Fig2.3.3</w:t>
      </w:r>
    </w:p>
    <w:p>
      <w:pPr>
        <w:numPr>
          <w:ilvl w:val="0"/>
          <w:numId w:val="4"/>
        </w:num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PROBLEM-</w:t>
      </w:r>
      <w:r>
        <w:rPr>
          <w:rFonts w:hint="default" w:ascii="Times New Roman" w:hAnsi="Times New Roman" w:cs="Times New Roman"/>
          <w:b/>
          <w:bCs/>
          <w:sz w:val="32"/>
          <w:szCs w:val="32"/>
          <w:u w:val="single"/>
          <w:lang w:val="en-IN"/>
        </w:rPr>
        <w:t>2</w:t>
      </w:r>
    </w:p>
    <w:p>
      <w:pPr>
        <w:numPr>
          <w:ilvl w:val="0"/>
          <w:numId w:val="0"/>
        </w:numPr>
        <w:rPr>
          <w:rFonts w:hint="default" w:ascii="Times New Roman" w:hAnsi="Times New Roman" w:cs="Times New Roman"/>
          <w:b/>
          <w:bCs/>
          <w:sz w:val="32"/>
          <w:szCs w:val="32"/>
          <w:u w:val="single"/>
          <w:lang w:val="en-US"/>
        </w:rPr>
      </w:pPr>
    </w:p>
    <w:p/>
    <w:p>
      <w:r>
        <w:rPr>
          <w:rFonts w:hint="default" w:ascii="Times New Roman" w:hAnsi="Times New Roman" w:eastAsia="Arial" w:cs="Times New Roman"/>
          <w:b/>
          <w:i w:val="0"/>
          <w:caps w:val="0"/>
          <w:color w:val="333333"/>
          <w:spacing w:val="0"/>
          <w:kern w:val="0"/>
          <w:sz w:val="28"/>
          <w:szCs w:val="28"/>
          <w:shd w:val="clear" w:color="auto" w:fill="FFFFFF"/>
          <w:lang w:val="en-IN" w:eastAsia="zh-CN"/>
        </w:rPr>
        <w:t>3</w:t>
      </w:r>
      <w:r>
        <w:rPr>
          <w:rFonts w:hint="default" w:ascii="Times New Roman" w:hAnsi="Times New Roman" w:eastAsia="Arial" w:cs="Times New Roman"/>
          <w:b/>
          <w:i w:val="0"/>
          <w:caps w:val="0"/>
          <w:color w:val="333333"/>
          <w:spacing w:val="0"/>
          <w:kern w:val="0"/>
          <w:sz w:val="28"/>
          <w:szCs w:val="28"/>
          <w:shd w:val="clear" w:color="auto" w:fill="FFFFFF"/>
          <w:lang w:val="en-US" w:eastAsia="zh-CN"/>
        </w:rPr>
        <w:t>.1 Milk Man and His Bottles</w:t>
      </w:r>
      <w:r>
        <w:rPr>
          <w:rFonts w:hint="default" w:ascii="Times New Roman" w:hAnsi="Times New Roman" w:eastAsia="Arial" w:cs="Times New Roman"/>
          <w:b w:val="0"/>
          <w:i w:val="0"/>
          <w:caps w:val="0"/>
          <w:color w:val="333333"/>
          <w:spacing w:val="0"/>
          <w:kern w:val="0"/>
          <w:sz w:val="28"/>
          <w:szCs w:val="28"/>
          <w:shd w:val="clear" w:color="auto" w:fill="FFFFFF"/>
          <w:lang w:val="en-US" w:eastAsia="zh-CN"/>
        </w:rPr>
        <w:t> </w:t>
      </w:r>
    </w:p>
    <w:p/>
    <w:p/>
    <w:p>
      <w:pPr>
        <w:rPr>
          <w:rFonts w:hint="default" w:ascii="Times New Roman" w:hAnsi="Times New Roman" w:cs="Times New Roman"/>
          <w:sz w:val="24"/>
          <w:szCs w:val="24"/>
        </w:rPr>
      </w:pPr>
    </w:p>
    <w:p>
      <w:pPr>
        <w:rPr>
          <w:rFonts w:hint="default" w:ascii="Times New Roman" w:hAnsi="Times New Roman" w:eastAsia="Arial" w:cs="Times New Roman"/>
          <w:i w:val="0"/>
          <w:caps w:val="0"/>
          <w:color w:val="333333"/>
          <w:spacing w:val="0"/>
          <w:sz w:val="24"/>
          <w:szCs w:val="24"/>
          <w:shd w:val="clear" w:color="auto" w:fill="FFFFFF"/>
        </w:rPr>
      </w:pPr>
      <w:r>
        <w:rPr>
          <w:rFonts w:hint="default" w:ascii="Times New Roman" w:hAnsi="Times New Roman" w:eastAsia="Arial" w:cs="Times New Roman"/>
          <w:i w:val="0"/>
          <w:caps w:val="0"/>
          <w:color w:val="333333"/>
          <w:spacing w:val="0"/>
          <w:sz w:val="24"/>
          <w:szCs w:val="24"/>
          <w:shd w:val="clear" w:color="auto" w:fill="FFFFFF"/>
        </w:rPr>
        <w:t>A Milkman serves milk in packaged bottles of varied sizes. The possible size of the bottles are {1, 5, 7 and 10} litres. He wants to supply desired quantity using as less bottles as possible irrespective of the size. Your objective is to help him find the minimum number of bottles required to supply the given demand of milk.</w:t>
      </w:r>
    </w:p>
    <w:p>
      <w:pPr>
        <w:rPr>
          <w:rFonts w:hint="default" w:ascii="Times New Roman" w:hAnsi="Times New Roman" w:eastAsia="Arial" w:cs="Times New Roman"/>
          <w:i w:val="0"/>
          <w:caps w:val="0"/>
          <w:color w:val="333333"/>
          <w:spacing w:val="0"/>
          <w:sz w:val="24"/>
          <w:szCs w:val="24"/>
          <w:shd w:val="clear" w:color="auto" w:fill="FFFFFF"/>
        </w:rPr>
      </w:pPr>
      <w:r>
        <w:rPr>
          <w:rFonts w:hint="default" w:ascii="Times New Roman" w:hAnsi="Times New Roman" w:eastAsia="Arial" w:cs="Times New Roman"/>
          <w:i w:val="0"/>
          <w:caps w:val="0"/>
          <w:color w:val="333333"/>
          <w:spacing w:val="0"/>
          <w:sz w:val="24"/>
          <w:szCs w:val="24"/>
          <w:shd w:val="clear" w:color="auto" w:fill="FFFFFF"/>
        </w:rPr>
        <w:br w:type="textWrapping"/>
      </w:r>
      <w:r>
        <w:rPr>
          <w:rFonts w:hint="default" w:ascii="Times New Roman" w:hAnsi="Times New Roman" w:eastAsia="Arial" w:cs="Times New Roman"/>
          <w:i w:val="0"/>
          <w:caps w:val="0"/>
          <w:color w:val="333333"/>
          <w:spacing w:val="0"/>
          <w:sz w:val="24"/>
          <w:szCs w:val="24"/>
          <w:shd w:val="clear" w:color="auto" w:fill="FFFFFF"/>
        </w:rPr>
        <w:t>Input Format:</w:t>
      </w:r>
    </w:p>
    <w:p>
      <w:pPr>
        <w:rPr>
          <w:rFonts w:hint="default" w:ascii="Times New Roman" w:hAnsi="Times New Roman" w:eastAsia="Arial" w:cs="Times New Roman"/>
          <w:i w:val="0"/>
          <w:caps w:val="0"/>
          <w:color w:val="333333"/>
          <w:spacing w:val="0"/>
          <w:sz w:val="24"/>
          <w:szCs w:val="24"/>
          <w:shd w:val="clear" w:color="auto" w:fill="FFFFFF"/>
        </w:rPr>
      </w:pPr>
      <w:r>
        <w:rPr>
          <w:rFonts w:hint="default" w:ascii="Times New Roman" w:hAnsi="Times New Roman" w:eastAsia="Arial" w:cs="Times New Roman"/>
          <w:i w:val="0"/>
          <w:caps w:val="0"/>
          <w:color w:val="333333"/>
          <w:spacing w:val="0"/>
          <w:sz w:val="24"/>
          <w:szCs w:val="24"/>
          <w:shd w:val="clear" w:color="auto" w:fill="FFFFFF"/>
        </w:rPr>
        <w:br w:type="textWrapping"/>
      </w:r>
      <w:r>
        <w:rPr>
          <w:rFonts w:hint="default" w:ascii="Times New Roman" w:hAnsi="Times New Roman" w:eastAsia="Arial" w:cs="Times New Roman"/>
          <w:i w:val="0"/>
          <w:caps w:val="0"/>
          <w:color w:val="333333"/>
          <w:spacing w:val="0"/>
          <w:sz w:val="24"/>
          <w:szCs w:val="24"/>
          <w:shd w:val="clear" w:color="auto" w:fill="FFFFFF"/>
        </w:rPr>
        <w:t>First line contains number of test cases N</w:t>
      </w:r>
      <w:r>
        <w:rPr>
          <w:rFonts w:hint="default" w:ascii="Times New Roman" w:hAnsi="Times New Roman" w:eastAsia="Arial" w:cs="Times New Roman"/>
          <w:i w:val="0"/>
          <w:caps w:val="0"/>
          <w:color w:val="333333"/>
          <w:spacing w:val="0"/>
          <w:sz w:val="24"/>
          <w:szCs w:val="24"/>
          <w:shd w:val="clear" w:color="auto" w:fill="FFFFFF"/>
        </w:rPr>
        <w:br w:type="textWrapping"/>
      </w:r>
      <w:r>
        <w:rPr>
          <w:rFonts w:hint="default" w:ascii="Times New Roman" w:hAnsi="Times New Roman" w:eastAsia="Arial" w:cs="Times New Roman"/>
          <w:i w:val="0"/>
          <w:caps w:val="0"/>
          <w:color w:val="333333"/>
          <w:spacing w:val="0"/>
          <w:sz w:val="24"/>
          <w:szCs w:val="24"/>
          <w:shd w:val="clear" w:color="auto" w:fill="FFFFFF"/>
        </w:rPr>
        <w:t>Next N lines, each contain a positive integer Li which corresponds to the demand of milk.</w:t>
      </w:r>
    </w:p>
    <w:p>
      <w:pPr>
        <w:rPr>
          <w:rFonts w:hint="default" w:ascii="Times New Roman" w:hAnsi="Times New Roman" w:eastAsia="Arial" w:cs="Times New Roman"/>
          <w:i w:val="0"/>
          <w:caps w:val="0"/>
          <w:color w:val="333333"/>
          <w:spacing w:val="0"/>
          <w:sz w:val="24"/>
          <w:szCs w:val="24"/>
          <w:shd w:val="clear" w:color="auto" w:fill="FFFFFF"/>
        </w:rPr>
      </w:pPr>
      <w:r>
        <w:rPr>
          <w:rFonts w:hint="default" w:ascii="Times New Roman" w:hAnsi="Times New Roman" w:eastAsia="Arial" w:cs="Times New Roman"/>
          <w:i w:val="0"/>
          <w:caps w:val="0"/>
          <w:color w:val="333333"/>
          <w:spacing w:val="0"/>
          <w:sz w:val="24"/>
          <w:szCs w:val="24"/>
          <w:shd w:val="clear" w:color="auto" w:fill="FFFFFF"/>
        </w:rPr>
        <w:br w:type="textWrapping"/>
      </w:r>
      <w:r>
        <w:rPr>
          <w:rFonts w:hint="default" w:ascii="Times New Roman" w:hAnsi="Times New Roman" w:eastAsia="Arial" w:cs="Times New Roman"/>
          <w:i w:val="0"/>
          <w:caps w:val="0"/>
          <w:color w:val="333333"/>
          <w:spacing w:val="0"/>
          <w:sz w:val="24"/>
          <w:szCs w:val="24"/>
          <w:shd w:val="clear" w:color="auto" w:fill="FFFFFF"/>
        </w:rPr>
        <w:t>Output Format:</w:t>
      </w:r>
    </w:p>
    <w:p>
      <w:pPr>
        <w:rPr>
          <w:rFonts w:hint="default" w:ascii="Times New Roman" w:hAnsi="Times New Roman" w:eastAsia="Arial" w:cs="Times New Roman"/>
          <w:i w:val="0"/>
          <w:caps w:val="0"/>
          <w:color w:val="333333"/>
          <w:spacing w:val="0"/>
          <w:sz w:val="24"/>
          <w:szCs w:val="24"/>
          <w:shd w:val="clear" w:color="auto" w:fill="FFFFFF"/>
          <w:lang w:val="en-US"/>
        </w:rPr>
      </w:pPr>
      <w:r>
        <w:rPr>
          <w:rFonts w:hint="default" w:ascii="Times New Roman" w:hAnsi="Times New Roman" w:eastAsia="Arial" w:cs="Times New Roman"/>
          <w:i w:val="0"/>
          <w:caps w:val="0"/>
          <w:color w:val="333333"/>
          <w:spacing w:val="0"/>
          <w:sz w:val="24"/>
          <w:szCs w:val="24"/>
          <w:shd w:val="clear" w:color="auto" w:fill="FFFFFF"/>
        </w:rPr>
        <w:br w:type="textWrapping"/>
      </w:r>
      <w:r>
        <w:rPr>
          <w:rFonts w:hint="default" w:ascii="Times New Roman" w:hAnsi="Times New Roman" w:eastAsia="Arial" w:cs="Times New Roman"/>
          <w:i w:val="0"/>
          <w:caps w:val="0"/>
          <w:color w:val="333333"/>
          <w:spacing w:val="0"/>
          <w:sz w:val="24"/>
          <w:szCs w:val="24"/>
          <w:shd w:val="clear" w:color="auto" w:fill="FFFFFF"/>
        </w:rPr>
        <w:t>For each input Li, print the minimum number of bottles required to fulfill the demand</w:t>
      </w:r>
      <w:r>
        <w:rPr>
          <w:rFonts w:hint="default" w:ascii="Times New Roman" w:hAnsi="Times New Roman" w:eastAsia="Arial" w:cs="Times New Roman"/>
          <w:i w:val="0"/>
          <w:caps w:val="0"/>
          <w:color w:val="333333"/>
          <w:spacing w:val="0"/>
          <w:sz w:val="24"/>
          <w:szCs w:val="24"/>
          <w:shd w:val="clear" w:color="auto" w:fill="FFFFFF"/>
          <w:lang w:val="en-US"/>
        </w:rPr>
        <w:t>.</w:t>
      </w:r>
    </w:p>
    <w:p>
      <w:pPr>
        <w:rPr>
          <w:rFonts w:hint="default" w:ascii="Times New Roman" w:hAnsi="Times New Roman" w:eastAsia="Arial" w:cs="Times New Roman"/>
          <w:i w:val="0"/>
          <w:caps w:val="0"/>
          <w:color w:val="333333"/>
          <w:spacing w:val="0"/>
          <w:sz w:val="24"/>
          <w:szCs w:val="24"/>
          <w:shd w:val="clear" w:color="auto" w:fill="FFFFFF"/>
        </w:rPr>
      </w:pPr>
      <w:r>
        <w:rPr>
          <w:rFonts w:hint="default" w:ascii="Times New Roman" w:hAnsi="Times New Roman" w:eastAsia="Arial" w:cs="Times New Roman"/>
          <w:i w:val="0"/>
          <w:caps w:val="0"/>
          <w:color w:val="333333"/>
          <w:spacing w:val="0"/>
          <w:sz w:val="24"/>
          <w:szCs w:val="24"/>
          <w:shd w:val="clear" w:color="auto" w:fill="FFFFFF"/>
        </w:rPr>
        <w:br w:type="textWrapping"/>
      </w:r>
      <w:r>
        <w:rPr>
          <w:rFonts w:hint="default" w:ascii="Times New Roman" w:hAnsi="Times New Roman" w:eastAsia="Arial" w:cs="Times New Roman"/>
          <w:i w:val="0"/>
          <w:caps w:val="0"/>
          <w:color w:val="333333"/>
          <w:spacing w:val="0"/>
          <w:sz w:val="24"/>
          <w:szCs w:val="24"/>
          <w:shd w:val="clear" w:color="auto" w:fill="FFFFFF"/>
        </w:rPr>
        <w:t>Constraints:</w:t>
      </w:r>
    </w:p>
    <w:p>
      <w:pPr>
        <w:rPr>
          <w:rFonts w:hint="default" w:ascii="Times New Roman" w:hAnsi="Times New Roman" w:eastAsia="Arial" w:cs="Times New Roman"/>
          <w:i w:val="0"/>
          <w:caps w:val="0"/>
          <w:color w:val="333333"/>
          <w:spacing w:val="0"/>
          <w:sz w:val="24"/>
          <w:szCs w:val="24"/>
          <w:shd w:val="clear" w:color="auto" w:fill="FFFFFF"/>
        </w:rPr>
      </w:pPr>
      <w:r>
        <w:rPr>
          <w:rFonts w:hint="default" w:ascii="Times New Roman" w:hAnsi="Times New Roman" w:eastAsia="Arial" w:cs="Times New Roman"/>
          <w:i w:val="0"/>
          <w:caps w:val="0"/>
          <w:color w:val="333333"/>
          <w:spacing w:val="0"/>
          <w:sz w:val="24"/>
          <w:szCs w:val="24"/>
          <w:shd w:val="clear" w:color="auto" w:fill="FFFFFF"/>
        </w:rPr>
        <w:br w:type="textWrapping"/>
      </w:r>
      <w:r>
        <w:rPr>
          <w:rFonts w:hint="default" w:ascii="Times New Roman" w:hAnsi="Times New Roman" w:eastAsia="Arial" w:cs="Times New Roman"/>
          <w:i w:val="0"/>
          <w:caps w:val="0"/>
          <w:color w:val="333333"/>
          <w:spacing w:val="0"/>
          <w:sz w:val="24"/>
          <w:szCs w:val="24"/>
          <w:shd w:val="clear" w:color="auto" w:fill="FFFFFF"/>
        </w:rPr>
        <w:t>1 &lt;= N &lt;= 1000</w:t>
      </w:r>
      <w:r>
        <w:rPr>
          <w:rFonts w:hint="default" w:ascii="Times New Roman" w:hAnsi="Times New Roman" w:eastAsia="Arial" w:cs="Times New Roman"/>
          <w:i w:val="0"/>
          <w:caps w:val="0"/>
          <w:color w:val="333333"/>
          <w:spacing w:val="0"/>
          <w:sz w:val="24"/>
          <w:szCs w:val="24"/>
          <w:shd w:val="clear" w:color="auto" w:fill="FFFFFF"/>
        </w:rPr>
        <w:br w:type="textWrapping"/>
      </w:r>
      <w:r>
        <w:rPr>
          <w:rFonts w:hint="default" w:ascii="Times New Roman" w:hAnsi="Times New Roman" w:eastAsia="Arial" w:cs="Times New Roman"/>
          <w:i w:val="0"/>
          <w:caps w:val="0"/>
          <w:color w:val="333333"/>
          <w:spacing w:val="0"/>
          <w:sz w:val="24"/>
          <w:szCs w:val="24"/>
          <w:shd w:val="clear" w:color="auto" w:fill="FFFFFF"/>
        </w:rPr>
        <w:t>Li &gt; 0</w:t>
      </w:r>
      <w:r>
        <w:rPr>
          <w:rFonts w:hint="default" w:ascii="Times New Roman" w:hAnsi="Times New Roman" w:eastAsia="Arial" w:cs="Times New Roman"/>
          <w:i w:val="0"/>
          <w:caps w:val="0"/>
          <w:color w:val="333333"/>
          <w:spacing w:val="0"/>
          <w:sz w:val="24"/>
          <w:szCs w:val="24"/>
          <w:shd w:val="clear" w:color="auto" w:fill="FFFFFF"/>
        </w:rPr>
        <w:br w:type="textWrapping"/>
      </w:r>
      <w:r>
        <w:rPr>
          <w:rFonts w:hint="default" w:ascii="Times New Roman" w:hAnsi="Times New Roman" w:eastAsia="Arial" w:cs="Times New Roman"/>
          <w:i w:val="0"/>
          <w:caps w:val="0"/>
          <w:color w:val="333333"/>
          <w:spacing w:val="0"/>
          <w:sz w:val="24"/>
          <w:szCs w:val="24"/>
          <w:shd w:val="clear" w:color="auto" w:fill="FFFFFF"/>
        </w:rPr>
        <w:t>1 &lt;= i &lt;= N</w:t>
      </w:r>
    </w:p>
    <w:p>
      <w:pPr>
        <w:rPr>
          <w:rFonts w:hint="default" w:ascii="Times New Roman" w:hAnsi="Times New Roman" w:eastAsia="Arial" w:cs="Times New Roman"/>
          <w:i w:val="0"/>
          <w:caps w:val="0"/>
          <w:color w:val="333333"/>
          <w:spacing w:val="0"/>
          <w:sz w:val="24"/>
          <w:szCs w:val="24"/>
          <w:shd w:val="clear" w:color="auto" w:fill="FFFFFF"/>
        </w:rPr>
      </w:pPr>
    </w:p>
    <w:p>
      <w:pPr>
        <w:keepNext w:val="0"/>
        <w:keepLines w:val="0"/>
        <w:widowControl/>
        <w:suppressLineNumbers w:val="0"/>
        <w:shd w:val="clear" w:color="auto" w:fill="FFFFFF"/>
        <w:spacing w:before="0" w:beforeAutospacing="0" w:after="0" w:afterAutospacing="0" w:line="264" w:lineRule="atLeast"/>
        <w:ind w:left="0" w:right="0" w:firstLine="0"/>
        <w:jc w:val="both"/>
        <w:rPr>
          <w:rFonts w:hint="default" w:ascii="Times New Roman" w:hAnsi="Times New Roman" w:eastAsia="Arial" w:cs="Times New Roman"/>
          <w:b w:val="0"/>
          <w:i w:val="0"/>
          <w:caps w:val="0"/>
          <w:color w:val="333333"/>
          <w:spacing w:val="0"/>
          <w:sz w:val="28"/>
          <w:szCs w:val="28"/>
          <w:lang w:val="en-US"/>
        </w:rPr>
      </w:pPr>
      <w:r>
        <w:rPr>
          <w:rFonts w:hint="default" w:ascii="Times New Roman" w:hAnsi="Times New Roman" w:eastAsia="Arial" w:cs="Times New Roman"/>
          <w:b/>
          <w:i w:val="0"/>
          <w:caps w:val="0"/>
          <w:color w:val="333333"/>
          <w:spacing w:val="0"/>
          <w:kern w:val="0"/>
          <w:sz w:val="28"/>
          <w:szCs w:val="28"/>
          <w:shd w:val="clear" w:color="auto" w:fill="FFFFFF"/>
          <w:lang w:val="en-US" w:eastAsia="zh-CN"/>
        </w:rPr>
        <w:t>Sample Input and Output :</w:t>
      </w:r>
    </w:p>
    <w:p>
      <w:pPr>
        <w:rPr>
          <w:rFonts w:hint="default" w:ascii="Times New Roman" w:hAnsi="Times New Roman" w:cs="Times New Roman"/>
          <w:sz w:val="24"/>
          <w:szCs w:val="24"/>
        </w:rPr>
      </w:pPr>
    </w:p>
    <w:tbl>
      <w:tblPr>
        <w:tblStyle w:val="19"/>
        <w:tblW w:w="0" w:type="auto"/>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598"/>
        <w:gridCol w:w="3000"/>
        <w:gridCol w:w="30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0" w:type="auto"/>
            <w:shd w:val="clear" w:color="auto" w:fill="FFFFFF"/>
            <w:vAlign w:val="center"/>
          </w:tcPr>
          <w:p>
            <w:pPr>
              <w:keepNext w:val="0"/>
              <w:keepLines w:val="0"/>
              <w:widowControl/>
              <w:suppressLineNumbers w:val="0"/>
              <w:spacing w:line="264" w:lineRule="atLeast"/>
              <w:jc w:val="center"/>
              <w:rPr>
                <w:rFonts w:hint="default" w:ascii="Times New Roman" w:hAnsi="Times New Roman" w:eastAsia="Arial" w:cs="Times New Roman"/>
                <w:color w:val="333333"/>
                <w:sz w:val="28"/>
                <w:szCs w:val="28"/>
              </w:rPr>
            </w:pPr>
            <w:r>
              <w:rPr>
                <w:rFonts w:hint="default" w:ascii="Times New Roman" w:hAnsi="Times New Roman" w:eastAsia="Arial" w:cs="Times New Roman"/>
                <w:b/>
                <w:color w:val="333333"/>
                <w:kern w:val="0"/>
                <w:sz w:val="28"/>
                <w:szCs w:val="28"/>
                <w:lang w:val="en-US" w:eastAsia="zh-CN"/>
              </w:rPr>
              <w:t>SNo.</w:t>
            </w:r>
          </w:p>
        </w:tc>
        <w:tc>
          <w:tcPr>
            <w:tcW w:w="0" w:type="auto"/>
            <w:shd w:val="clear" w:color="auto" w:fill="FFFFFF"/>
            <w:vAlign w:val="center"/>
          </w:tcPr>
          <w:p>
            <w:pPr>
              <w:keepNext w:val="0"/>
              <w:keepLines w:val="0"/>
              <w:widowControl/>
              <w:suppressLineNumbers w:val="0"/>
              <w:spacing w:line="264" w:lineRule="atLeast"/>
              <w:jc w:val="center"/>
              <w:rPr>
                <w:rFonts w:hint="default" w:ascii="Times New Roman" w:hAnsi="Times New Roman" w:eastAsia="Arial" w:cs="Times New Roman"/>
                <w:color w:val="333333"/>
                <w:sz w:val="28"/>
                <w:szCs w:val="28"/>
              </w:rPr>
            </w:pPr>
            <w:r>
              <w:rPr>
                <w:rFonts w:hint="default" w:ascii="Times New Roman" w:hAnsi="Times New Roman" w:eastAsia="Arial" w:cs="Times New Roman"/>
                <w:b/>
                <w:color w:val="333333"/>
                <w:kern w:val="0"/>
                <w:sz w:val="28"/>
                <w:szCs w:val="28"/>
                <w:lang w:val="en-US" w:eastAsia="zh-CN"/>
              </w:rPr>
              <w:t>Input</w:t>
            </w:r>
          </w:p>
        </w:tc>
        <w:tc>
          <w:tcPr>
            <w:tcW w:w="0" w:type="auto"/>
            <w:shd w:val="clear" w:color="auto" w:fill="FFFFFF"/>
            <w:vAlign w:val="center"/>
          </w:tcPr>
          <w:p>
            <w:pPr>
              <w:keepNext w:val="0"/>
              <w:keepLines w:val="0"/>
              <w:widowControl/>
              <w:suppressLineNumbers w:val="0"/>
              <w:spacing w:line="264" w:lineRule="atLeast"/>
              <w:jc w:val="center"/>
              <w:rPr>
                <w:rFonts w:hint="default" w:ascii="Times New Roman" w:hAnsi="Times New Roman" w:eastAsia="Arial" w:cs="Times New Roman"/>
                <w:color w:val="333333"/>
                <w:sz w:val="28"/>
                <w:szCs w:val="28"/>
              </w:rPr>
            </w:pPr>
            <w:r>
              <w:rPr>
                <w:rFonts w:hint="default" w:ascii="Times New Roman" w:hAnsi="Times New Roman" w:eastAsia="Arial" w:cs="Times New Roman"/>
                <w:b/>
                <w:color w:val="333333"/>
                <w:kern w:val="0"/>
                <w:sz w:val="28"/>
                <w:szCs w:val="28"/>
                <w:lang w:val="en-US" w:eastAsia="zh-CN"/>
              </w:rPr>
              <w:t>Output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108" w:type="dxa"/>
            <w:shd w:val="clear" w:color="auto" w:fill="FFFFFF"/>
            <w:vAlign w:val="center"/>
          </w:tcPr>
          <w:p>
            <w:pPr>
              <w:keepNext w:val="0"/>
              <w:keepLines w:val="0"/>
              <w:widowControl/>
              <w:suppressLineNumbers w:val="0"/>
              <w:spacing w:line="264" w:lineRule="atLeast"/>
              <w:jc w:val="center"/>
              <w:rPr>
                <w:rFonts w:hint="default" w:ascii="Times New Roman" w:hAnsi="Times New Roman" w:eastAsia="Arial" w:cs="Times New Roman"/>
                <w:color w:val="333333"/>
                <w:sz w:val="28"/>
                <w:szCs w:val="28"/>
              </w:rPr>
            </w:pPr>
            <w:r>
              <w:rPr>
                <w:rFonts w:hint="default" w:ascii="Times New Roman" w:hAnsi="Times New Roman" w:eastAsia="Arial" w:cs="Times New Roman"/>
                <w:color w:val="333333"/>
                <w:kern w:val="0"/>
                <w:sz w:val="28"/>
                <w:szCs w:val="28"/>
                <w:lang w:val="en-US" w:eastAsia="zh-CN"/>
              </w:rPr>
              <w:t>1</w:t>
            </w:r>
          </w:p>
        </w:tc>
        <w:tc>
          <w:tcPr>
            <w:tcW w:w="3000" w:type="dxa"/>
            <w:shd w:val="clear" w:color="auto" w:fill="FFFFFF"/>
            <w:vAlign w:val="center"/>
          </w:tcPr>
          <w:p>
            <w:pPr>
              <w:keepNext w:val="0"/>
              <w:keepLines w:val="0"/>
              <w:widowControl/>
              <w:suppressLineNumbers w:val="0"/>
              <w:spacing w:line="264" w:lineRule="atLeast"/>
              <w:jc w:val="center"/>
              <w:rPr>
                <w:rFonts w:hint="default" w:ascii="Times New Roman" w:hAnsi="Times New Roman" w:eastAsia="Arial" w:cs="Times New Roman"/>
                <w:color w:val="333333"/>
                <w:kern w:val="0"/>
                <w:sz w:val="28"/>
                <w:szCs w:val="28"/>
                <w:lang w:val="en-US" w:eastAsia="zh-CN"/>
              </w:rPr>
            </w:pPr>
            <w:r>
              <w:rPr>
                <w:rFonts w:hint="default" w:ascii="Times New Roman" w:hAnsi="Times New Roman" w:eastAsia="Arial" w:cs="Times New Roman"/>
                <w:color w:val="333333"/>
                <w:kern w:val="0"/>
                <w:sz w:val="28"/>
                <w:szCs w:val="28"/>
                <w:lang w:val="en-US" w:eastAsia="zh-CN"/>
              </w:rPr>
              <w:t>2</w:t>
            </w:r>
          </w:p>
          <w:p>
            <w:pPr>
              <w:keepNext w:val="0"/>
              <w:keepLines w:val="0"/>
              <w:widowControl/>
              <w:suppressLineNumbers w:val="0"/>
              <w:spacing w:line="264" w:lineRule="atLeast"/>
              <w:jc w:val="center"/>
              <w:rPr>
                <w:rFonts w:hint="default" w:ascii="Times New Roman" w:hAnsi="Times New Roman" w:eastAsia="Arial" w:cs="Times New Roman"/>
                <w:color w:val="333333"/>
                <w:kern w:val="0"/>
                <w:sz w:val="28"/>
                <w:szCs w:val="28"/>
                <w:lang w:val="en-US" w:eastAsia="zh-CN"/>
              </w:rPr>
            </w:pPr>
            <w:r>
              <w:rPr>
                <w:rFonts w:hint="default" w:ascii="Times New Roman" w:hAnsi="Times New Roman" w:eastAsia="Arial" w:cs="Times New Roman"/>
                <w:color w:val="333333"/>
                <w:kern w:val="0"/>
                <w:sz w:val="28"/>
                <w:szCs w:val="28"/>
                <w:lang w:val="en-US" w:eastAsia="zh-CN"/>
              </w:rPr>
              <w:t>17</w:t>
            </w:r>
          </w:p>
          <w:p>
            <w:pPr>
              <w:keepNext w:val="0"/>
              <w:keepLines w:val="0"/>
              <w:widowControl/>
              <w:suppressLineNumbers w:val="0"/>
              <w:spacing w:line="264" w:lineRule="atLeast"/>
              <w:jc w:val="center"/>
              <w:rPr>
                <w:rFonts w:hint="default" w:ascii="Times New Roman" w:hAnsi="Times New Roman" w:eastAsia="Arial" w:cs="Times New Roman"/>
                <w:color w:val="333333"/>
                <w:sz w:val="28"/>
                <w:szCs w:val="28"/>
              </w:rPr>
            </w:pPr>
            <w:r>
              <w:rPr>
                <w:rFonts w:hint="default" w:ascii="Times New Roman" w:hAnsi="Times New Roman" w:eastAsia="Arial" w:cs="Times New Roman"/>
                <w:color w:val="333333"/>
                <w:kern w:val="0"/>
                <w:sz w:val="28"/>
                <w:szCs w:val="28"/>
                <w:lang w:val="en-US" w:eastAsia="zh-CN"/>
              </w:rPr>
              <w:t xml:space="preserve"> 65</w:t>
            </w:r>
          </w:p>
        </w:tc>
        <w:tc>
          <w:tcPr>
            <w:tcW w:w="3000" w:type="dxa"/>
            <w:shd w:val="clear" w:color="auto" w:fill="FFFFFF"/>
            <w:vAlign w:val="center"/>
          </w:tcPr>
          <w:p>
            <w:pPr>
              <w:keepNext w:val="0"/>
              <w:keepLines w:val="0"/>
              <w:widowControl/>
              <w:suppressLineNumbers w:val="0"/>
              <w:spacing w:line="264" w:lineRule="atLeast"/>
              <w:jc w:val="center"/>
              <w:rPr>
                <w:rFonts w:hint="default" w:ascii="Times New Roman" w:hAnsi="Times New Roman" w:eastAsia="Arial" w:cs="Times New Roman"/>
                <w:color w:val="333333"/>
                <w:kern w:val="0"/>
                <w:sz w:val="28"/>
                <w:szCs w:val="28"/>
                <w:lang w:val="en-US" w:eastAsia="zh-CN"/>
              </w:rPr>
            </w:pPr>
          </w:p>
          <w:p>
            <w:pPr>
              <w:keepNext w:val="0"/>
              <w:keepLines w:val="0"/>
              <w:widowControl/>
              <w:suppressLineNumbers w:val="0"/>
              <w:spacing w:line="264" w:lineRule="atLeast"/>
              <w:jc w:val="center"/>
              <w:rPr>
                <w:rFonts w:hint="default" w:ascii="Times New Roman" w:hAnsi="Times New Roman" w:eastAsia="Arial" w:cs="Times New Roman"/>
                <w:color w:val="333333"/>
                <w:kern w:val="0"/>
                <w:sz w:val="28"/>
                <w:szCs w:val="28"/>
                <w:lang w:val="en-US" w:eastAsia="zh-CN"/>
              </w:rPr>
            </w:pPr>
            <w:r>
              <w:rPr>
                <w:rFonts w:hint="default" w:ascii="Times New Roman" w:hAnsi="Times New Roman" w:eastAsia="Arial" w:cs="Times New Roman"/>
                <w:color w:val="333333"/>
                <w:kern w:val="0"/>
                <w:sz w:val="28"/>
                <w:szCs w:val="28"/>
                <w:lang w:val="en-US" w:eastAsia="zh-CN"/>
              </w:rPr>
              <w:t xml:space="preserve">2 </w:t>
            </w:r>
          </w:p>
          <w:p>
            <w:pPr>
              <w:keepNext w:val="0"/>
              <w:keepLines w:val="0"/>
              <w:widowControl/>
              <w:suppressLineNumbers w:val="0"/>
              <w:spacing w:line="264" w:lineRule="atLeast"/>
              <w:jc w:val="center"/>
              <w:rPr>
                <w:rFonts w:hint="default" w:ascii="Times New Roman" w:hAnsi="Times New Roman" w:eastAsia="Arial" w:cs="Times New Roman"/>
                <w:color w:val="333333"/>
                <w:sz w:val="28"/>
                <w:szCs w:val="28"/>
              </w:rPr>
            </w:pPr>
            <w:r>
              <w:rPr>
                <w:rFonts w:hint="default" w:ascii="Times New Roman" w:hAnsi="Times New Roman" w:eastAsia="Arial" w:cs="Times New Roman"/>
                <w:color w:val="333333"/>
                <w:kern w:val="0"/>
                <w:sz w:val="28"/>
                <w:szCs w:val="28"/>
                <w:lang w:val="en-US" w:eastAsia="zh-CN"/>
              </w:rPr>
              <w:t>7</w:t>
            </w:r>
          </w:p>
        </w:tc>
      </w:tr>
    </w:tbl>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8"/>
          <w:szCs w:val="28"/>
        </w:rPr>
      </w:pPr>
    </w:p>
    <w:p>
      <w:pPr>
        <w:keepNext w:val="0"/>
        <w:keepLines w:val="0"/>
        <w:widowControl/>
        <w:suppressLineNumbers w:val="0"/>
        <w:shd w:val="clear" w:color="auto" w:fill="FFFFFF"/>
        <w:spacing w:before="0" w:beforeAutospacing="0" w:after="0" w:afterAutospacing="0"/>
        <w:ind w:left="0" w:right="0" w:firstLine="0"/>
        <w:jc w:val="left"/>
        <w:rPr>
          <w:rFonts w:hint="default" w:ascii="Times New Roman" w:hAnsi="Times New Roman" w:eastAsia="Arial" w:cs="Times New Roman"/>
          <w:i w:val="0"/>
          <w:caps w:val="0"/>
          <w:color w:val="333333"/>
          <w:spacing w:val="0"/>
          <w:kern w:val="0"/>
          <w:sz w:val="28"/>
          <w:szCs w:val="28"/>
          <w:shd w:val="clear" w:color="auto" w:fill="FFFFFF"/>
          <w:lang w:val="en-US" w:eastAsia="zh-CN"/>
        </w:rPr>
      </w:pPr>
      <w:r>
        <w:rPr>
          <w:rFonts w:hint="default" w:ascii="Times New Roman" w:hAnsi="Times New Roman" w:eastAsia="Arial" w:cs="Times New Roman"/>
          <w:i w:val="0"/>
          <w:caps w:val="0"/>
          <w:color w:val="333333"/>
          <w:spacing w:val="0"/>
          <w:kern w:val="0"/>
          <w:sz w:val="28"/>
          <w:szCs w:val="28"/>
          <w:shd w:val="clear" w:color="auto" w:fill="FFFFFF"/>
          <w:lang w:val="en-US" w:eastAsia="zh-CN"/>
        </w:rPr>
        <w:t>Explanation:</w:t>
      </w:r>
    </w:p>
    <w:p>
      <w:pPr>
        <w:keepNext w:val="0"/>
        <w:keepLines w:val="0"/>
        <w:widowControl/>
        <w:suppressLineNumbers w:val="0"/>
        <w:shd w:val="clear" w:color="auto" w:fill="FFFFFF"/>
        <w:spacing w:before="0" w:beforeAutospacing="0" w:after="0" w:afterAutospacing="0"/>
        <w:ind w:left="0" w:right="0" w:firstLine="0"/>
        <w:jc w:val="left"/>
        <w:rPr>
          <w:rFonts w:hint="default" w:ascii="Times New Roman" w:hAnsi="Times New Roman" w:eastAsia="Arial" w:cs="Times New Roman"/>
          <w:i w:val="0"/>
          <w:caps w:val="0"/>
          <w:color w:val="333333"/>
          <w:spacing w:val="0"/>
          <w:kern w:val="0"/>
          <w:sz w:val="24"/>
          <w:szCs w:val="24"/>
          <w:shd w:val="clear" w:color="auto" w:fill="FFFFFF"/>
          <w:lang w:val="en-US" w:eastAsia="zh-CN"/>
        </w:rPr>
      </w:pPr>
      <w:r>
        <w:rPr>
          <w:rFonts w:hint="default" w:ascii="Times New Roman" w:hAnsi="Times New Roman" w:eastAsia="Arial" w:cs="Times New Roman"/>
          <w:i w:val="0"/>
          <w:caps w:val="0"/>
          <w:color w:val="333333"/>
          <w:spacing w:val="0"/>
          <w:kern w:val="0"/>
          <w:sz w:val="28"/>
          <w:szCs w:val="28"/>
          <w:shd w:val="clear" w:color="auto" w:fill="FFFFFF"/>
          <w:lang w:val="en-US" w:eastAsia="zh-CN"/>
        </w:rPr>
        <w:br w:type="textWrapping"/>
      </w:r>
      <w:r>
        <w:rPr>
          <w:rFonts w:hint="default" w:ascii="Times New Roman" w:hAnsi="Times New Roman" w:eastAsia="Arial" w:cs="Times New Roman"/>
          <w:i w:val="0"/>
          <w:caps w:val="0"/>
          <w:color w:val="333333"/>
          <w:spacing w:val="0"/>
          <w:kern w:val="0"/>
          <w:sz w:val="24"/>
          <w:szCs w:val="24"/>
          <w:shd w:val="clear" w:color="auto" w:fill="FFFFFF"/>
          <w:lang w:val="en-US" w:eastAsia="zh-CN"/>
        </w:rPr>
        <w:t>Number of test cases is 2</w:t>
      </w:r>
      <w:r>
        <w:rPr>
          <w:rFonts w:hint="default" w:ascii="Times New Roman" w:hAnsi="Times New Roman" w:eastAsia="Arial" w:cs="Times New Roman"/>
          <w:i w:val="0"/>
          <w:caps w:val="0"/>
          <w:color w:val="333333"/>
          <w:spacing w:val="0"/>
          <w:kern w:val="0"/>
          <w:sz w:val="24"/>
          <w:szCs w:val="24"/>
          <w:shd w:val="clear" w:color="auto" w:fill="FFFFFF"/>
          <w:lang w:val="en-US" w:eastAsia="zh-CN"/>
        </w:rPr>
        <w:br w:type="textWrapping"/>
      </w:r>
      <w:r>
        <w:rPr>
          <w:rFonts w:hint="default" w:ascii="Times New Roman" w:hAnsi="Times New Roman" w:eastAsia="Arial" w:cs="Times New Roman"/>
          <w:i w:val="0"/>
          <w:caps w:val="0"/>
          <w:color w:val="333333"/>
          <w:spacing w:val="0"/>
          <w:kern w:val="0"/>
          <w:sz w:val="24"/>
          <w:szCs w:val="24"/>
          <w:shd w:val="clear" w:color="auto" w:fill="FFFFFF"/>
          <w:lang w:val="en-US" w:eastAsia="zh-CN"/>
        </w:rPr>
        <w:t>1. In first test case, demand of milk is 17 litres which can be supplied using minimum of 2 bottles as follows :</w:t>
      </w:r>
    </w:p>
    <w:p>
      <w:pPr>
        <w:rPr>
          <w:rFonts w:hint="default" w:ascii="Times New Roman" w:hAnsi="Times New Roman" w:eastAsia="Arial" w:cs="Times New Roman"/>
          <w:i w:val="0"/>
          <w:caps w:val="0"/>
          <w:color w:val="333333"/>
          <w:spacing w:val="0"/>
          <w:kern w:val="0"/>
          <w:sz w:val="24"/>
          <w:szCs w:val="24"/>
          <w:shd w:val="clear" w:color="auto" w:fill="FFFFFF"/>
          <w:lang w:val="en-US" w:eastAsia="zh-C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Arial" w:cs="Times New Roman"/>
          <w:b w:val="0"/>
          <w:i w:val="0"/>
          <w:caps w:val="0"/>
          <w:color w:val="333333"/>
          <w:spacing w:val="0"/>
          <w:sz w:val="28"/>
          <w:szCs w:val="28"/>
          <w:shd w:val="clear" w:color="auto" w:fill="FFFFFF"/>
        </w:rPr>
        <w:t xml:space="preserve">1 x 10 litres </w:t>
      </w:r>
      <w:r>
        <w:rPr>
          <w:rFonts w:hint="default" w:ascii="Times New Roman" w:hAnsi="Times New Roman" w:eastAsia="Arial" w:cs="Times New Roman"/>
          <w:b w:val="0"/>
          <w:i w:val="0"/>
          <w:caps w:val="0"/>
          <w:color w:val="333333"/>
          <w:spacing w:val="0"/>
          <w:sz w:val="28"/>
          <w:szCs w:val="28"/>
          <w:shd w:val="clear" w:color="auto" w:fill="FFFFFF"/>
          <w:lang w:val="en-US"/>
        </w:rPr>
        <w:t xml:space="preserve"> </w:t>
      </w:r>
      <w:r>
        <w:rPr>
          <w:rFonts w:hint="default" w:ascii="Times New Roman" w:hAnsi="Times New Roman" w:eastAsia="Arial" w:cs="Times New Roman"/>
          <w:b w:val="0"/>
          <w:i w:val="0"/>
          <w:caps w:val="0"/>
          <w:color w:val="333333"/>
          <w:spacing w:val="0"/>
          <w:sz w:val="28"/>
          <w:szCs w:val="28"/>
          <w:shd w:val="clear" w:color="auto" w:fill="FFFFFF"/>
        </w:rPr>
        <w:t>and</w:t>
      </w:r>
    </w:p>
    <w:p>
      <w:pPr>
        <w:numPr>
          <w:ilvl w:val="0"/>
          <w:numId w:val="5"/>
        </w:numPr>
        <w:ind w:left="420" w:leftChars="0" w:hanging="420" w:firstLineChars="0"/>
        <w:rPr>
          <w:rFonts w:hint="default" w:ascii="Times New Roman" w:hAnsi="Times New Roman" w:eastAsia="Arial" w:cs="Times New Roman"/>
          <w:b w:val="0"/>
          <w:i w:val="0"/>
          <w:caps w:val="0"/>
          <w:color w:val="333333"/>
          <w:spacing w:val="0"/>
          <w:sz w:val="28"/>
          <w:szCs w:val="28"/>
          <w:shd w:val="clear" w:color="auto" w:fill="FFFFFF"/>
        </w:rPr>
      </w:pPr>
      <w:r>
        <w:rPr>
          <w:rFonts w:hint="default" w:ascii="Times New Roman" w:hAnsi="Times New Roman" w:eastAsia="Arial" w:cs="Times New Roman"/>
          <w:b w:val="0"/>
          <w:i w:val="0"/>
          <w:caps w:val="0"/>
          <w:color w:val="333333"/>
          <w:spacing w:val="0"/>
          <w:sz w:val="28"/>
          <w:szCs w:val="28"/>
          <w:shd w:val="clear" w:color="auto" w:fill="FFFFFF"/>
        </w:rPr>
        <w:t>1 x 7 litres</w:t>
      </w:r>
    </w:p>
    <w:p>
      <w:pPr>
        <w:numPr>
          <w:ilvl w:val="0"/>
          <w:numId w:val="0"/>
        </w:numPr>
        <w:ind w:leftChars="0"/>
        <w:rPr>
          <w:rFonts w:hint="default" w:ascii="Times New Roman" w:hAnsi="Times New Roman" w:eastAsia="Arial" w:cs="Times New Roman"/>
          <w:i w:val="0"/>
          <w:caps w:val="0"/>
          <w:color w:val="333333"/>
          <w:spacing w:val="0"/>
          <w:kern w:val="0"/>
          <w:sz w:val="24"/>
          <w:szCs w:val="24"/>
          <w:shd w:val="clear" w:color="auto" w:fill="FFFFFF"/>
          <w:lang w:val="en-US" w:eastAsia="zh-CN"/>
        </w:rPr>
      </w:pPr>
      <w:r>
        <w:rPr>
          <w:rFonts w:hint="default" w:ascii="Times New Roman" w:hAnsi="Times New Roman" w:eastAsia="Arial" w:cs="Times New Roman"/>
          <w:i w:val="0"/>
          <w:caps w:val="0"/>
          <w:color w:val="333333"/>
          <w:spacing w:val="0"/>
          <w:kern w:val="0"/>
          <w:sz w:val="24"/>
          <w:szCs w:val="24"/>
          <w:shd w:val="clear" w:color="auto" w:fill="FFFFFF"/>
          <w:lang w:val="en-US" w:eastAsia="zh-CN"/>
        </w:rPr>
        <w:br w:type="textWrapping"/>
      </w:r>
      <w:r>
        <w:rPr>
          <w:rFonts w:hint="default" w:ascii="Times New Roman" w:hAnsi="Times New Roman" w:eastAsia="Arial" w:cs="Times New Roman"/>
          <w:i w:val="0"/>
          <w:caps w:val="0"/>
          <w:color w:val="333333"/>
          <w:spacing w:val="0"/>
          <w:kern w:val="0"/>
          <w:sz w:val="24"/>
          <w:szCs w:val="24"/>
          <w:shd w:val="clear" w:color="auto" w:fill="FFFFFF"/>
          <w:lang w:val="en-US" w:eastAsia="zh-CN"/>
        </w:rPr>
        <w:t>2. In second test case, demand of milk is 65 litres which can be supplied using minimum of 7 bottles as follows :</w:t>
      </w:r>
    </w:p>
    <w:p>
      <w:pPr>
        <w:numPr>
          <w:ilvl w:val="0"/>
          <w:numId w:val="0"/>
        </w:numPr>
        <w:ind w:leftChars="0"/>
        <w:rPr>
          <w:rFonts w:hint="default" w:ascii="Times New Roman" w:hAnsi="Times New Roman" w:eastAsia="Arial" w:cs="Times New Roman"/>
          <w:i w:val="0"/>
          <w:caps w:val="0"/>
          <w:color w:val="333333"/>
          <w:spacing w:val="0"/>
          <w:kern w:val="0"/>
          <w:sz w:val="24"/>
          <w:szCs w:val="24"/>
          <w:shd w:val="clear" w:color="auto" w:fill="FFFFFF"/>
          <w:lang w:val="en-US" w:eastAsia="zh-C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Arial" w:cs="Times New Roman"/>
          <w:b w:val="0"/>
          <w:i w:val="0"/>
          <w:caps w:val="0"/>
          <w:color w:val="333333"/>
          <w:spacing w:val="0"/>
          <w:sz w:val="28"/>
          <w:szCs w:val="28"/>
          <w:shd w:val="clear" w:color="auto" w:fill="FFFFFF"/>
        </w:rPr>
        <w:t>6 x 10 litres and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Arial" w:cs="Times New Roman"/>
          <w:b w:val="0"/>
          <w:i w:val="0"/>
          <w:caps w:val="0"/>
          <w:color w:val="333333"/>
          <w:spacing w:val="0"/>
          <w:sz w:val="28"/>
          <w:szCs w:val="28"/>
          <w:shd w:val="clear" w:color="auto" w:fill="FFFFFF"/>
        </w:rPr>
        <w:t>1 x 5 litres</w:t>
      </w:r>
      <w:r>
        <w:rPr>
          <w:rFonts w:hint="default" w:ascii="Times New Roman" w:hAnsi="Times New Roman" w:eastAsia="Arial" w:cs="Times New Roman"/>
          <w:b w:val="0"/>
          <w:i w:val="0"/>
          <w:caps w:val="0"/>
          <w:color w:val="333333"/>
          <w:spacing w:val="0"/>
          <w:sz w:val="28"/>
          <w:szCs w:val="28"/>
          <w:shd w:val="clear" w:color="auto" w:fill="FFFFFF"/>
          <w:lang w:val="en-US"/>
        </w:rPr>
        <w:t>.</w:t>
      </w:r>
    </w:p>
    <w:p>
      <w:pPr>
        <w:rPr>
          <w:rFonts w:hint="default" w:ascii="Times New Roman" w:hAnsi="Times New Roman" w:eastAsia="Arial" w:cs="Times New Roman"/>
          <w:b/>
          <w:bCs/>
          <w:i w:val="0"/>
          <w:caps w:val="0"/>
          <w:color w:val="333333"/>
          <w:spacing w:val="0"/>
          <w:kern w:val="0"/>
          <w:sz w:val="28"/>
          <w:szCs w:val="28"/>
          <w:shd w:val="clear" w:color="auto" w:fill="FFFFFF"/>
          <w:lang w:val="en-US" w:eastAsia="zh-CN"/>
        </w:rPr>
      </w:pPr>
      <w:r>
        <w:rPr>
          <w:rFonts w:hint="default" w:ascii="Times New Roman" w:hAnsi="Times New Roman" w:eastAsia="Arial" w:cs="Times New Roman"/>
          <w:i w:val="0"/>
          <w:caps w:val="0"/>
          <w:color w:val="333333"/>
          <w:spacing w:val="0"/>
          <w:kern w:val="0"/>
          <w:sz w:val="24"/>
          <w:szCs w:val="24"/>
          <w:shd w:val="clear" w:color="auto" w:fill="FFFFFF"/>
          <w:lang w:val="en-US" w:eastAsia="zh-CN"/>
        </w:rPr>
        <w:br w:type="textWrapping"/>
      </w:r>
      <w:r>
        <w:rPr>
          <w:rFonts w:hint="default" w:ascii="Times New Roman" w:hAnsi="Times New Roman" w:eastAsia="Arial" w:cs="Times New Roman"/>
          <w:i w:val="0"/>
          <w:caps w:val="0"/>
          <w:color w:val="333333"/>
          <w:spacing w:val="0"/>
          <w:kern w:val="0"/>
          <w:sz w:val="28"/>
          <w:szCs w:val="28"/>
          <w:shd w:val="clear" w:color="auto" w:fill="FFFFFF"/>
          <w:lang w:val="en-IN" w:eastAsia="zh-CN"/>
        </w:rPr>
        <w:t>3</w:t>
      </w:r>
      <w:r>
        <w:rPr>
          <w:rFonts w:hint="default" w:ascii="Times New Roman" w:hAnsi="Times New Roman" w:eastAsia="Arial" w:cs="Times New Roman"/>
          <w:b/>
          <w:bCs/>
          <w:i w:val="0"/>
          <w:caps w:val="0"/>
          <w:color w:val="333333"/>
          <w:spacing w:val="0"/>
          <w:kern w:val="0"/>
          <w:sz w:val="28"/>
          <w:szCs w:val="28"/>
          <w:shd w:val="clear" w:color="auto" w:fill="FFFFFF"/>
          <w:lang w:val="en-US" w:eastAsia="zh-CN"/>
        </w:rPr>
        <w:t xml:space="preserve">.2 CODING : </w:t>
      </w:r>
    </w:p>
    <w:p>
      <w:r>
        <w:drawing>
          <wp:inline distT="0" distB="0" distL="0" distR="0">
            <wp:extent cx="4244340" cy="4236720"/>
            <wp:effectExtent l="0" t="0" r="7620" b="0"/>
            <wp:docPr id="1037" name="Picture 8"/>
            <wp:cNvGraphicFramePr/>
            <a:graphic xmlns:a="http://schemas.openxmlformats.org/drawingml/2006/main">
              <a:graphicData uri="http://schemas.openxmlformats.org/drawingml/2006/picture">
                <pic:pic xmlns:pic="http://schemas.openxmlformats.org/drawingml/2006/picture">
                  <pic:nvPicPr>
                    <pic:cNvPr id="1037" name="Picture 8"/>
                    <pic:cNvPicPr/>
                  </pic:nvPicPr>
                  <pic:blipFill>
                    <a:blip r:embed="rId15" cstate="print"/>
                    <a:srcRect/>
                    <a:stretch>
                      <a:fillRect/>
                    </a:stretch>
                  </pic:blipFill>
                  <pic:spPr>
                    <a:xfrm>
                      <a:off x="0" y="0"/>
                      <a:ext cx="4244340" cy="4236720"/>
                    </a:xfrm>
                    <a:prstGeom prst="rect">
                      <a:avLst/>
                    </a:prstGeom>
                    <a:ln>
                      <a:noFill/>
                    </a:ln>
                  </pic:spPr>
                </pic:pic>
              </a:graphicData>
            </a:graphic>
          </wp:inline>
        </w:drawing>
      </w:r>
    </w:p>
    <w:p>
      <w:r>
        <w:drawing>
          <wp:inline distT="0" distB="0" distL="0" distR="0">
            <wp:extent cx="3009900" cy="3848100"/>
            <wp:effectExtent l="0" t="0" r="7620" b="7620"/>
            <wp:docPr id="1038" name="Picture 9"/>
            <wp:cNvGraphicFramePr/>
            <a:graphic xmlns:a="http://schemas.openxmlformats.org/drawingml/2006/main">
              <a:graphicData uri="http://schemas.openxmlformats.org/drawingml/2006/picture">
                <pic:pic xmlns:pic="http://schemas.openxmlformats.org/drawingml/2006/picture">
                  <pic:nvPicPr>
                    <pic:cNvPr id="1038" name="Picture 9"/>
                    <pic:cNvPicPr/>
                  </pic:nvPicPr>
                  <pic:blipFill>
                    <a:blip r:embed="rId16" cstate="print"/>
                    <a:srcRect/>
                    <a:stretch>
                      <a:fillRect/>
                    </a:stretch>
                  </pic:blipFill>
                  <pic:spPr>
                    <a:xfrm>
                      <a:off x="0" y="0"/>
                      <a:ext cx="3009900" cy="3848100"/>
                    </a:xfrm>
                    <a:prstGeom prst="rect">
                      <a:avLst/>
                    </a:prstGeom>
                    <a:ln>
                      <a:noFill/>
                    </a:ln>
                  </pic:spPr>
                </pic:pic>
              </a:graphicData>
            </a:graphic>
          </wp:inline>
        </w:drawing>
      </w:r>
    </w:p>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3</w:t>
      </w:r>
      <w:r>
        <w:rPr>
          <w:rFonts w:hint="default" w:ascii="Times New Roman" w:hAnsi="Times New Roman" w:cs="Times New Roman"/>
          <w:b/>
          <w:bCs/>
          <w:sz w:val="28"/>
          <w:szCs w:val="28"/>
          <w:lang w:val="en-US"/>
        </w:rPr>
        <w:t>.3 OUTPUT :</w:t>
      </w:r>
    </w:p>
    <w:p/>
    <w:p/>
    <w:p>
      <w:r>
        <w:drawing>
          <wp:inline distT="0" distB="0" distL="0" distR="0">
            <wp:extent cx="4229100" cy="2080260"/>
            <wp:effectExtent l="0" t="0" r="7620" b="7620"/>
            <wp:docPr id="1039" name="Picture 10"/>
            <wp:cNvGraphicFramePr/>
            <a:graphic xmlns:a="http://schemas.openxmlformats.org/drawingml/2006/main">
              <a:graphicData uri="http://schemas.openxmlformats.org/drawingml/2006/picture">
                <pic:pic xmlns:pic="http://schemas.openxmlformats.org/drawingml/2006/picture">
                  <pic:nvPicPr>
                    <pic:cNvPr id="1039" name="Picture 10"/>
                    <pic:cNvPicPr/>
                  </pic:nvPicPr>
                  <pic:blipFill>
                    <a:blip r:embed="rId17" cstate="print"/>
                    <a:srcRect/>
                    <a:stretch>
                      <a:fillRect/>
                    </a:stretch>
                  </pic:blipFill>
                  <pic:spPr>
                    <a:xfrm>
                      <a:off x="0" y="0"/>
                      <a:ext cx="4229100" cy="2080260"/>
                    </a:xfrm>
                    <a:prstGeom prst="rect">
                      <a:avLst/>
                    </a:prstGeom>
                    <a:ln>
                      <a:noFill/>
                    </a:ln>
                  </pic:spPr>
                </pic:pic>
              </a:graphicData>
            </a:graphic>
          </wp:inline>
        </w:drawing>
      </w:r>
    </w:p>
    <w:p>
      <w:pPr>
        <w:rPr>
          <w:rFonts w:hint="default"/>
          <w:lang w:val="en-IN"/>
        </w:rPr>
      </w:pPr>
      <w:r>
        <w:rPr>
          <w:rFonts w:hint="default"/>
          <w:lang w:val="en-IN"/>
        </w:rPr>
        <w:t>Fig 3.3.1</w:t>
      </w:r>
    </w:p>
    <w:p/>
    <w:p/>
    <w:p>
      <w:pPr>
        <w:pStyle w:val="5"/>
        <w:numPr>
          <w:ilvl w:val="0"/>
          <w:numId w:val="4"/>
        </w:numPr>
        <w:bidi w:val="0"/>
        <w:ind w:left="0" w:leftChars="0" w:firstLine="0" w:firstLineChars="0"/>
      </w:pPr>
      <w:r>
        <w:rPr>
          <w:rFonts w:hint="default" w:ascii="Times New Roman" w:hAnsi="Times New Roman" w:cs="Times New Roman"/>
          <w:i w:val="0"/>
          <w:color w:val="000000"/>
          <w:sz w:val="32"/>
          <w:szCs w:val="32"/>
          <w:u w:val="none"/>
          <w:shd w:val="clear" w:color="auto" w:fill="FFFFFF"/>
          <w:vertAlign w:val="baseline"/>
        </w:rPr>
        <w:t xml:space="preserve">PROBLEM </w:t>
      </w:r>
      <w:r>
        <w:rPr>
          <w:rFonts w:hint="default" w:ascii="Times New Roman" w:hAnsi="Times New Roman" w:cs="Times New Roman"/>
          <w:i w:val="0"/>
          <w:color w:val="000000"/>
          <w:sz w:val="32"/>
          <w:szCs w:val="32"/>
          <w:u w:val="none"/>
          <w:shd w:val="clear" w:color="auto" w:fill="FFFFFF"/>
          <w:vertAlign w:val="baseline"/>
          <w:lang w:val="en-IN"/>
        </w:rPr>
        <w:t>3</w:t>
      </w:r>
      <w:r>
        <w:rPr>
          <w:rFonts w:hint="default" w:ascii="Times New Roman" w:hAnsi="Times New Roman" w:cs="Times New Roman"/>
          <w:i w:val="0"/>
          <w:color w:val="000000"/>
          <w:sz w:val="32"/>
          <w:szCs w:val="32"/>
          <w:u w:val="none"/>
          <w:shd w:val="clear" w:color="auto" w:fill="FFFFFF"/>
          <w:vertAlign w:val="baseline"/>
        </w:rPr>
        <w:t xml:space="preserve"> </w:t>
      </w:r>
      <w:r>
        <w:rPr>
          <w:rFonts w:hint="default" w:ascii="Times New Roman" w:hAnsi="Times New Roman" w:cs="Times New Roman"/>
          <w:i w:val="0"/>
          <w:color w:val="000000"/>
          <w:sz w:val="32"/>
          <w:szCs w:val="32"/>
          <w:u w:val="none"/>
          <w:shd w:val="clear" w:color="auto" w:fill="FFFFFF"/>
          <w:vertAlign w:val="baseline"/>
          <w:lang w:val="en-IN"/>
        </w:rPr>
        <w:t xml:space="preserve"> </w:t>
      </w:r>
      <w:r>
        <w:rPr>
          <w:rFonts w:hint="default" w:ascii="Times New Roman" w:hAnsi="Times New Roman" w:cs="Times New Roman"/>
          <w:i w:val="0"/>
          <w:color w:val="000000"/>
          <w:sz w:val="32"/>
          <w:szCs w:val="32"/>
          <w:u w:val="none"/>
          <w:shd w:val="clear" w:color="auto" w:fill="FFFFFF"/>
          <w:vertAlign w:val="baseline"/>
        </w:rPr>
        <w:t> </w:t>
      </w:r>
    </w:p>
    <w:p>
      <w:pPr>
        <w:pStyle w:val="5"/>
        <w:numPr>
          <w:ilvl w:val="0"/>
          <w:numId w:val="0"/>
        </w:numPr>
        <w:bidi w:val="0"/>
        <w:ind w:leftChars="0"/>
      </w:pPr>
      <w:r>
        <w:rPr>
          <w:rFonts w:hint="default" w:ascii="Times New Roman" w:hAnsi="Times New Roman" w:cs="Times New Roman"/>
          <w:i w:val="0"/>
          <w:color w:val="000000"/>
          <w:sz w:val="32"/>
          <w:szCs w:val="32"/>
          <w:u w:val="none"/>
          <w:shd w:val="clear" w:color="auto" w:fill="FFFFFF"/>
          <w:vertAlign w:val="baseline"/>
        </w:rPr>
        <w:t xml:space="preserve"> FACTORS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In this problem we are going to print the factors for  the number which is equivalent to the product of the given numbers.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cs="Times New Roman"/>
          <w:i w:val="0"/>
          <w:color w:val="000000"/>
          <w:sz w:val="28"/>
          <w:szCs w:val="28"/>
          <w:u w:val="none"/>
          <w:shd w:val="clear" w:color="auto" w:fill="FFFFFF"/>
          <w:vertAlign w:val="baseline"/>
          <w:lang w:val="en-IN"/>
        </w:rPr>
        <w:t>4</w:t>
      </w:r>
      <w:r>
        <w:rPr>
          <w:rFonts w:hint="default" w:ascii="Times New Roman" w:hAnsi="Times New Roman" w:cs="Times New Roman"/>
          <w:i w:val="0"/>
          <w:color w:val="000000"/>
          <w:sz w:val="28"/>
          <w:szCs w:val="28"/>
          <w:u w:val="none"/>
          <w:shd w:val="clear" w:color="auto" w:fill="FFFFFF"/>
          <w:vertAlign w:val="baseline"/>
        </w:rPr>
        <w:t>.1 Problem Statement</w:t>
      </w:r>
      <w:r>
        <w:rPr>
          <w:rFonts w:hint="default" w:ascii="Times New Roman" w:hAnsi="Times New Roman" w:cs="Times New Roman"/>
          <w:i w:val="0"/>
          <w:color w:val="000000"/>
          <w:sz w:val="32"/>
          <w:szCs w:val="32"/>
          <w:u w:val="none"/>
          <w:shd w:val="clear" w:color="auto" w:fill="FFFFFF"/>
          <w:vertAlign w:val="baseline"/>
        </w:rPr>
        <w:t>:</w:t>
      </w:r>
      <w:r>
        <w:rPr>
          <w:rFonts w:hint="default" w:ascii="Times New Roman" w:hAnsi="Times New Roman" w:cs="Times New Roman"/>
          <w:i w:val="0"/>
          <w:color w:val="000000"/>
          <w:sz w:val="24"/>
          <w:szCs w:val="24"/>
          <w:u w:val="none"/>
          <w:shd w:val="clear" w:color="auto" w:fill="FFFFFF"/>
          <w:vertAlign w:val="baseline"/>
        </w:rPr>
        <w:t>Factors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Alice has learnt factorization recently. Bob doesn't think she has learnt it properly and hence he has decided to quiz her. Bob gives Alice a very large number and asks her to find out the number of factors of that number. To make it a little easier for her, he represents the number as a product of N numbers. Alice is frightened of big numbers and hence is asking you for help.Your task is simple. Given N numbers, you need to tell the number of distinct factors of the product of these N numbers.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Input: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3</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3</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3 5 7</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3</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2 4 6</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2</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5 5</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Output: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8</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10 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3</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32"/>
          <w:szCs w:val="32"/>
          <w:u w:val="none"/>
          <w:shd w:val="clear" w:color="auto" w:fill="FFFFFF"/>
          <w:vertAlign w:val="baseline"/>
        </w:rPr>
        <w:t>4.2 CODING:-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32"/>
          <w:szCs w:val="32"/>
          <w:u w:val="none"/>
          <w:shd w:val="clear" w:color="auto" w:fill="FFFFFF"/>
          <w:vertAlign w:val="baseline"/>
        </w:rPr>
        <w:drawing>
          <wp:inline distT="0" distB="0" distL="0" distR="0">
            <wp:extent cx="4362450" cy="3305175"/>
            <wp:effectExtent l="0" t="0" r="11430" b="1905"/>
            <wp:docPr id="1040" name="Picture 1" descr="IMG_256"/>
            <wp:cNvGraphicFramePr/>
            <a:graphic xmlns:a="http://schemas.openxmlformats.org/drawingml/2006/main">
              <a:graphicData uri="http://schemas.openxmlformats.org/drawingml/2006/picture">
                <pic:pic xmlns:pic="http://schemas.openxmlformats.org/drawingml/2006/picture">
                  <pic:nvPicPr>
                    <pic:cNvPr id="1040" name="Picture 1" descr="IMG_256"/>
                    <pic:cNvPicPr/>
                  </pic:nvPicPr>
                  <pic:blipFill>
                    <a:blip r:embed="rId18" cstate="print"/>
                    <a:srcRect/>
                    <a:stretch>
                      <a:fillRect/>
                    </a:stretch>
                  </pic:blipFill>
                  <pic:spPr>
                    <a:xfrm>
                      <a:off x="0" y="0"/>
                      <a:ext cx="4362450" cy="3305175"/>
                    </a:xfrm>
                    <a:prstGeom prst="rect">
                      <a:avLst/>
                    </a:prstGeom>
                    <a:ln>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rPr>
          <w:rFonts w:hint="default"/>
          <w:lang w:val="en-IN"/>
        </w:rPr>
      </w:pPr>
      <w:r>
        <w:rPr>
          <w:b w:val="0"/>
          <w:shd w:val="clear" w:color="auto" w:fill="FFFFFF"/>
        </w:rPr>
        <w:t> </w:t>
      </w:r>
      <w:r>
        <w:rPr>
          <w:rFonts w:hint="default"/>
          <w:b w:val="0"/>
          <w:shd w:val="clear" w:color="auto" w:fill="FFFFFF"/>
          <w:lang w:val="en-IN"/>
        </w:rPr>
        <w:t>Fig4.4.2</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32"/>
          <w:szCs w:val="32"/>
          <w:u w:val="none"/>
          <w:shd w:val="clear" w:color="auto" w:fill="FFFFFF"/>
          <w:vertAlign w:val="baseline"/>
        </w:rPr>
        <w:t>4.3 OUTPUT:-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32"/>
          <w:szCs w:val="32"/>
          <w:u w:val="none"/>
          <w:shd w:val="clear" w:color="auto" w:fill="FFFFFF"/>
          <w:vertAlign w:val="baseline"/>
        </w:rPr>
        <w:drawing>
          <wp:inline distT="0" distB="0" distL="0" distR="0">
            <wp:extent cx="2981325" cy="1733550"/>
            <wp:effectExtent l="0" t="0" r="5715" b="3810"/>
            <wp:docPr id="1041" name="Picture 2" descr="IMG_257"/>
            <wp:cNvGraphicFramePr/>
            <a:graphic xmlns:a="http://schemas.openxmlformats.org/drawingml/2006/main">
              <a:graphicData uri="http://schemas.openxmlformats.org/drawingml/2006/picture">
                <pic:pic xmlns:pic="http://schemas.openxmlformats.org/drawingml/2006/picture">
                  <pic:nvPicPr>
                    <pic:cNvPr id="1041" name="Picture 2" descr="IMG_257"/>
                    <pic:cNvPicPr/>
                  </pic:nvPicPr>
                  <pic:blipFill>
                    <a:blip r:embed="rId19" cstate="print"/>
                    <a:srcRect/>
                    <a:stretch>
                      <a:fillRect/>
                    </a:stretch>
                  </pic:blipFill>
                  <pic:spPr>
                    <a:xfrm>
                      <a:off x="0" y="0"/>
                      <a:ext cx="2981325" cy="1733550"/>
                    </a:xfrm>
                    <a:prstGeom prst="rect">
                      <a:avLst/>
                    </a:prstGeom>
                    <a:ln>
                      <a:noFill/>
                    </a:ln>
                  </pic:spPr>
                </pic:pic>
              </a:graphicData>
            </a:graphic>
          </wp:inline>
        </w:drawing>
      </w:r>
    </w:p>
    <w:p>
      <w:pPr>
        <w:rPr>
          <w:rFonts w:hint="default"/>
          <w:lang w:val="en-IN"/>
        </w:rPr>
        <w:sectPr>
          <w:pgSz w:w="11906" w:h="16838"/>
          <w:pgMar w:top="1440" w:right="1800" w:bottom="1440" w:left="1800" w:header="720" w:footer="720" w:gutter="0"/>
          <w:cols w:space="720" w:num="1"/>
          <w:docGrid w:linePitch="360" w:charSpace="0"/>
        </w:sectPr>
      </w:pP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Fig4.4.3</w:t>
      </w:r>
    </w:p>
    <w:p>
      <w:pPr>
        <w:pStyle w:val="4"/>
        <w:bidi w:val="0"/>
        <w:rPr>
          <w:rFonts w:hint="default" w:ascii="Times New Roman" w:hAnsi="Times New Roman" w:cs="Times New Roman"/>
          <w:i w:val="0"/>
          <w:color w:val="0E141E"/>
          <w:sz w:val="32"/>
          <w:szCs w:val="32"/>
          <w:u w:val="none"/>
          <w:shd w:val="clear" w:color="auto" w:fill="FFFFFF"/>
          <w:vertAlign w:val="baseline"/>
        </w:rPr>
      </w:pPr>
      <w:r>
        <w:rPr>
          <w:rFonts w:hint="default" w:cs="Times New Roman"/>
          <w:i w:val="0"/>
          <w:color w:val="0E141E"/>
          <w:sz w:val="32"/>
          <w:szCs w:val="32"/>
          <w:u w:val="none"/>
          <w:shd w:val="clear" w:color="auto" w:fill="FFFFFF"/>
          <w:vertAlign w:val="baseline"/>
          <w:lang w:val="en-IN"/>
        </w:rPr>
        <w:t xml:space="preserve">5 </w:t>
      </w:r>
      <w:r>
        <w:rPr>
          <w:rFonts w:hint="default" w:ascii="Times New Roman" w:hAnsi="Times New Roman" w:cs="Times New Roman"/>
          <w:i w:val="0"/>
          <w:color w:val="0E141E"/>
          <w:sz w:val="32"/>
          <w:szCs w:val="32"/>
          <w:u w:val="none"/>
          <w:shd w:val="clear" w:color="auto" w:fill="FFFFFF"/>
          <w:vertAlign w:val="baseline"/>
        </w:rPr>
        <w:t>PROBLEM 4 </w:t>
      </w:r>
    </w:p>
    <w:p>
      <w:pPr>
        <w:pStyle w:val="5"/>
        <w:bidi w:val="0"/>
      </w:pPr>
      <w:r>
        <w:rPr>
          <w:rFonts w:hint="default"/>
        </w:rPr>
        <w:t xml:space="preserve"> THE MAXIMUM ROW SUM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In this problem we are going to find the row with the maximum sum.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cs="Times New Roman"/>
          <w:i w:val="0"/>
          <w:color w:val="000000"/>
          <w:sz w:val="28"/>
          <w:szCs w:val="28"/>
          <w:u w:val="none"/>
          <w:shd w:val="clear" w:color="auto" w:fill="FFFFFF"/>
          <w:vertAlign w:val="baseline"/>
          <w:lang w:val="en-IN"/>
        </w:rPr>
        <w:t>5</w:t>
      </w:r>
      <w:r>
        <w:rPr>
          <w:rFonts w:hint="default" w:ascii="Times New Roman" w:hAnsi="Times New Roman" w:cs="Times New Roman"/>
          <w:i w:val="0"/>
          <w:color w:val="000000"/>
          <w:sz w:val="28"/>
          <w:szCs w:val="28"/>
          <w:u w:val="none"/>
          <w:shd w:val="clear" w:color="auto" w:fill="FFFFFF"/>
          <w:vertAlign w:val="baseline"/>
        </w:rPr>
        <w:t>.1 Problem Statement:-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Find row with maximum sum in a Matrix</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Given an N*N matrix. The task is to find the index of a row with the maximum sum. That is the row whose sum of elements is maximum.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Examples: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Input : mat[][]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 { 1, 2, 3, 4, 5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 { 5, 3, 1, 4, 2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 { 5, 6, 7, 8, 9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 0, 6, 3, 4, 12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 { 9, 7, 12, 4, 3 },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24"/>
          <w:szCs w:val="24"/>
          <w:u w:val="none"/>
          <w:shd w:val="clear" w:color="auto" w:fill="FFFFFF"/>
          <w:vertAlign w:val="baseline"/>
        </w:rPr>
        <w:t>Output : Row with maximum sum is 3 with sum=35</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b w:val="0"/>
          <w:shd w:val="clear" w:color="auto"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cs="Times New Roman"/>
          <w:i w:val="0"/>
          <w:color w:val="000000"/>
          <w:sz w:val="32"/>
          <w:szCs w:val="32"/>
          <w:u w:val="none"/>
          <w:shd w:val="clear" w:color="auto" w:fill="FFFFFF"/>
          <w:vertAlign w:val="baseline"/>
          <w:lang w:val="en-IN"/>
        </w:rPr>
        <w:t>5</w:t>
      </w:r>
      <w:r>
        <w:rPr>
          <w:rFonts w:hint="default" w:ascii="Times New Roman" w:hAnsi="Times New Roman" w:cs="Times New Roman"/>
          <w:i w:val="0"/>
          <w:color w:val="000000"/>
          <w:sz w:val="32"/>
          <w:szCs w:val="32"/>
          <w:u w:val="none"/>
          <w:shd w:val="clear" w:color="auto" w:fill="FFFFFF"/>
          <w:vertAlign w:val="baseline"/>
        </w:rPr>
        <w:t>.2 CODING:-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36"/>
          <w:szCs w:val="36"/>
          <w:u w:val="none"/>
          <w:shd w:val="clear" w:color="auto" w:fill="FFFFFF"/>
          <w:vertAlign w:val="baseline"/>
        </w:rPr>
        <w:drawing>
          <wp:inline distT="0" distB="0" distL="0" distR="0">
            <wp:extent cx="5000625" cy="4495800"/>
            <wp:effectExtent l="0" t="0" r="13334" b="0"/>
            <wp:docPr id="1042" name="Picture 3" descr="IMG_256"/>
            <wp:cNvGraphicFramePr/>
            <a:graphic xmlns:a="http://schemas.openxmlformats.org/drawingml/2006/main">
              <a:graphicData uri="http://schemas.openxmlformats.org/drawingml/2006/picture">
                <pic:pic xmlns:pic="http://schemas.openxmlformats.org/drawingml/2006/picture">
                  <pic:nvPicPr>
                    <pic:cNvPr id="1042" name="Picture 3" descr="IMG_256"/>
                    <pic:cNvPicPr/>
                  </pic:nvPicPr>
                  <pic:blipFill>
                    <a:blip r:embed="rId20" cstate="print"/>
                    <a:srcRect/>
                    <a:stretch>
                      <a:fillRect/>
                    </a:stretch>
                  </pic:blipFill>
                  <pic:spPr>
                    <a:xfrm>
                      <a:off x="0" y="0"/>
                      <a:ext cx="5000625" cy="4495800"/>
                    </a:xfrm>
                    <a:prstGeom prst="rect">
                      <a:avLst/>
                    </a:prstGeom>
                    <a:ln>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b w:val="0"/>
          <w:shd w:val="clear" w:color="auto"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rPr>
          <w:rFonts w:hint="default"/>
          <w:lang w:val="en-IN"/>
        </w:rPr>
      </w:pPr>
      <w:r>
        <w:rPr>
          <w:b w:val="0"/>
          <w:shd w:val="clear" w:color="auto" w:fill="FFFFFF"/>
        </w:rPr>
        <w:t> </w:t>
      </w:r>
      <w:r>
        <w:rPr>
          <w:rFonts w:hint="default"/>
          <w:b w:val="0"/>
          <w:shd w:val="clear" w:color="auto" w:fill="FFFFFF"/>
          <w:lang w:val="en-IN"/>
        </w:rPr>
        <w:t>Fig5.5.2</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b w:val="0"/>
          <w:shd w:val="clear" w:color="auto"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cs="Times New Roman"/>
          <w:i w:val="0"/>
          <w:color w:val="000000"/>
          <w:sz w:val="36"/>
          <w:szCs w:val="36"/>
          <w:u w:val="none"/>
          <w:shd w:val="clear" w:color="auto" w:fill="FFFFFF"/>
          <w:vertAlign w:val="baseline"/>
          <w:lang w:val="en-IN"/>
        </w:rPr>
        <w:t>5</w:t>
      </w:r>
      <w:r>
        <w:rPr>
          <w:rFonts w:hint="default" w:ascii="Times New Roman" w:hAnsi="Times New Roman" w:cs="Times New Roman"/>
          <w:i w:val="0"/>
          <w:color w:val="000000"/>
          <w:sz w:val="36"/>
          <w:szCs w:val="36"/>
          <w:u w:val="none"/>
          <w:shd w:val="clear" w:color="auto" w:fill="FFFFFF"/>
          <w:vertAlign w:val="baseline"/>
        </w:rPr>
        <w:t>.3 OUTPUT:-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pPr>
      <w:r>
        <w:rPr>
          <w:rFonts w:hint="default" w:ascii="Times New Roman" w:hAnsi="Times New Roman" w:cs="Times New Roman"/>
          <w:i w:val="0"/>
          <w:color w:val="000000"/>
          <w:sz w:val="36"/>
          <w:szCs w:val="36"/>
          <w:u w:val="none"/>
          <w:shd w:val="clear" w:color="auto" w:fill="FFFFFF"/>
          <w:vertAlign w:val="baseline"/>
        </w:rPr>
        <w:drawing>
          <wp:inline distT="0" distB="0" distL="0" distR="0">
            <wp:extent cx="5448300" cy="1247775"/>
            <wp:effectExtent l="0" t="0" r="7620" b="1905"/>
            <wp:docPr id="1043" name="Picture 4" descr="IMG_257"/>
            <wp:cNvGraphicFramePr/>
            <a:graphic xmlns:a="http://schemas.openxmlformats.org/drawingml/2006/main">
              <a:graphicData uri="http://schemas.openxmlformats.org/drawingml/2006/picture">
                <pic:pic xmlns:pic="http://schemas.openxmlformats.org/drawingml/2006/picture">
                  <pic:nvPicPr>
                    <pic:cNvPr id="1043" name="Picture 4" descr="IMG_257"/>
                    <pic:cNvPicPr/>
                  </pic:nvPicPr>
                  <pic:blipFill>
                    <a:blip r:embed="rId21" cstate="print"/>
                    <a:srcRect/>
                    <a:stretch>
                      <a:fillRect/>
                    </a:stretch>
                  </pic:blipFill>
                  <pic:spPr>
                    <a:xfrm>
                      <a:off x="0" y="0"/>
                      <a:ext cx="5448300" cy="1247775"/>
                    </a:xfrm>
                    <a:prstGeom prst="rect">
                      <a:avLst/>
                    </a:prstGeom>
                    <a:ln>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9" w:lineRule="atLeast"/>
        <w:rPr>
          <w:rFonts w:hint="default"/>
          <w:lang w:val="en-IN"/>
        </w:rPr>
        <w:sectPr>
          <w:pgSz w:w="11906" w:h="16838"/>
          <w:pgMar w:top="1440" w:right="1800" w:bottom="1440" w:left="1800" w:header="720" w:footer="720" w:gutter="0"/>
          <w:cols w:space="720" w:num="1"/>
          <w:docGrid w:linePitch="360" w:charSpace="0"/>
        </w:sectPr>
      </w:pPr>
    </w:p>
    <w:p>
      <w:pPr>
        <w:pStyle w:val="9"/>
        <w:bidi w:val="0"/>
        <w:rPr>
          <w:rFonts w:hint="default" w:ascii="Times New Roman" w:hAnsi="Times New Roman" w:cs="Times New Roman"/>
          <w:b/>
          <w:bCs/>
          <w:sz w:val="32"/>
          <w:szCs w:val="32"/>
        </w:rPr>
      </w:pPr>
      <w:r>
        <w:rPr>
          <w:rFonts w:hint="default"/>
          <w:lang w:val="en-IN"/>
        </w:rPr>
        <w:tab/>
      </w:r>
      <w:r>
        <w:rPr>
          <w:rFonts w:hint="default"/>
          <w:lang w:val="en-IN"/>
        </w:rPr>
        <w:tab/>
      </w:r>
      <w:r>
        <w:rPr>
          <w:rFonts w:hint="default"/>
          <w:lang w:val="en-IN"/>
        </w:rPr>
        <w:tab/>
      </w:r>
      <w:r>
        <w:rPr>
          <w:rFonts w:hint="default" w:ascii="Times New Roman" w:hAnsi="Times New Roman" w:cs="Times New Roman"/>
          <w:b/>
          <w:bCs/>
          <w:sz w:val="32"/>
          <w:szCs w:val="32"/>
          <w:lang w:val="en-IN"/>
        </w:rPr>
        <w:t>6.</w:t>
      </w:r>
      <w:r>
        <w:rPr>
          <w:rFonts w:hint="default" w:ascii="Times New Roman" w:hAnsi="Times New Roman" w:cs="Times New Roman"/>
          <w:b/>
          <w:bCs/>
          <w:i w:val="0"/>
          <w:color w:val="000000"/>
          <w:sz w:val="32"/>
          <w:szCs w:val="32"/>
          <w:u w:val="none"/>
          <w:vertAlign w:val="baseline"/>
        </w:rPr>
        <w:t xml:space="preserve"> Software Requirements </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17" w:lineRule="atLeast"/>
      </w:pPr>
      <w:r>
        <w:rPr>
          <w:rFonts w:hint="default" w:ascii="Times New Roman" w:hAnsi="Times New Roman" w:cs="Times New Roman"/>
          <w:b/>
          <w:i w:val="0"/>
          <w:color w:val="000000"/>
          <w:sz w:val="28"/>
          <w:szCs w:val="28"/>
          <w:u w:val="none"/>
          <w:vertAlign w:val="baseline"/>
          <w:lang w:val="en-IN"/>
        </w:rPr>
        <w:t>6.1</w:t>
      </w:r>
      <w:r>
        <w:rPr>
          <w:rFonts w:hint="default" w:ascii="Times New Roman" w:hAnsi="Times New Roman" w:cs="Times New Roman"/>
          <w:b/>
          <w:i w:val="0"/>
          <w:color w:val="000000"/>
          <w:sz w:val="28"/>
          <w:szCs w:val="28"/>
          <w:u w:val="none"/>
          <w:vertAlign w:val="baseline"/>
        </w:rPr>
        <w:t xml:space="preserve"> Hardware Requirements</w:t>
      </w:r>
    </w:p>
    <w:p>
      <w:pPr>
        <w:keepNext w:val="0"/>
        <w:keepLines w:val="0"/>
        <w:widowControl/>
        <w:suppressLineNumbers w:val="0"/>
        <w:jc w:val="left"/>
      </w:pPr>
    </w:p>
    <w:p>
      <w:pPr>
        <w:pStyle w:val="1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color w:val="000000"/>
          <w:sz w:val="24"/>
          <w:szCs w:val="24"/>
          <w:u w:val="none"/>
          <w:vertAlign w:val="baseline"/>
        </w:rPr>
        <w:t>This project can be executed in any system or an android phone without prior to any platform.</w:t>
      </w:r>
    </w:p>
    <w:p>
      <w:pPr>
        <w:pStyle w:val="1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color w:val="000000"/>
          <w:sz w:val="24"/>
          <w:szCs w:val="24"/>
          <w:u w:val="none"/>
          <w:vertAlign w:val="baseline"/>
        </w:rPr>
        <w:t>We can use any online compiler and interpreter.</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17" w:lineRule="atLeast"/>
      </w:pPr>
      <w:r>
        <w:rPr>
          <w:rFonts w:hint="default" w:ascii="Times New Roman" w:hAnsi="Times New Roman" w:cs="Times New Roman"/>
          <w:b/>
          <w:i w:val="0"/>
          <w:color w:val="000000"/>
          <w:sz w:val="28"/>
          <w:szCs w:val="28"/>
          <w:u w:val="none"/>
          <w:vertAlign w:val="baseline"/>
          <w:lang w:val="en-IN"/>
        </w:rPr>
        <w:t>6.</w:t>
      </w:r>
      <w:r>
        <w:rPr>
          <w:rFonts w:hint="default" w:ascii="Times New Roman" w:hAnsi="Times New Roman" w:cs="Times New Roman"/>
          <w:b/>
          <w:i w:val="0"/>
          <w:color w:val="000000"/>
          <w:sz w:val="28"/>
          <w:szCs w:val="28"/>
          <w:u w:val="none"/>
          <w:vertAlign w:val="baseline"/>
        </w:rPr>
        <w:t>2 Software Requirements</w:t>
      </w:r>
    </w:p>
    <w:p>
      <w:pPr>
        <w:keepNext w:val="0"/>
        <w:keepLines w:val="0"/>
        <w:widowControl/>
        <w:suppressLineNumbers w:val="0"/>
        <w:jc w:val="left"/>
      </w:pPr>
    </w:p>
    <w:p>
      <w:pPr>
        <w:pStyle w:val="1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color w:val="000000"/>
          <w:sz w:val="24"/>
          <w:szCs w:val="24"/>
          <w:u w:val="none"/>
          <w:vertAlign w:val="baseline"/>
        </w:rPr>
        <w:t>There are two ways to execute this projects</w:t>
      </w:r>
    </w:p>
    <w:p>
      <w:pPr>
        <w:keepNext w:val="0"/>
        <w:keepLines w:val="0"/>
        <w:widowControl/>
        <w:suppressLineNumbers w:val="0"/>
        <w:jc w:val="left"/>
      </w:pPr>
    </w:p>
    <w:p>
      <w:pPr>
        <w:pStyle w:val="14"/>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4"/>
          <w:szCs w:val="24"/>
          <w:u w:val="none"/>
          <w:vertAlign w:val="baseline"/>
        </w:rPr>
      </w:pPr>
    </w:p>
    <w:p>
      <w:pPr>
        <w:pStyle w:val="14"/>
        <w:keepNext w:val="0"/>
        <w:keepLines w:val="0"/>
        <w:widowControl/>
        <w:suppressLineNumbers w:val="0"/>
        <w:bidi w:val="0"/>
        <w:spacing w:before="0" w:beforeAutospacing="0" w:after="0" w:afterAutospacing="0" w:line="17" w:lineRule="atLeast"/>
        <w:ind w:firstLine="1200" w:firstLineChars="500"/>
      </w:pPr>
      <w:r>
        <w:rPr>
          <w:rFonts w:hint="default" w:cs="Times New Roman"/>
          <w:i w:val="0"/>
          <w:color w:val="000000"/>
          <w:sz w:val="24"/>
          <w:szCs w:val="24"/>
          <w:u w:val="none"/>
          <w:vertAlign w:val="baseline"/>
          <w:lang w:val="en-IN"/>
        </w:rPr>
        <w:t>1.</w:t>
      </w:r>
      <w:r>
        <w:rPr>
          <w:rFonts w:hint="default" w:ascii="Times New Roman" w:hAnsi="Times New Roman" w:cs="Times New Roman"/>
          <w:i w:val="0"/>
          <w:color w:val="000000"/>
          <w:sz w:val="24"/>
          <w:szCs w:val="24"/>
          <w:u w:val="none"/>
          <w:vertAlign w:val="baseline"/>
        </w:rPr>
        <w:t>Online compilers  </w:t>
      </w:r>
    </w:p>
    <w:p>
      <w:pPr>
        <w:pStyle w:val="14"/>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4"/>
          <w:szCs w:val="24"/>
          <w:u w:val="none"/>
          <w:vertAlign w:val="baseline"/>
        </w:rPr>
      </w:pPr>
    </w:p>
    <w:p>
      <w:pPr>
        <w:pStyle w:val="14"/>
        <w:keepNext w:val="0"/>
        <w:keepLines w:val="0"/>
        <w:widowControl/>
        <w:suppressLineNumbers w:val="0"/>
        <w:bidi w:val="0"/>
        <w:spacing w:before="0" w:beforeAutospacing="0" w:after="0" w:afterAutospacing="0" w:line="17" w:lineRule="atLeast"/>
        <w:ind w:firstLine="1200" w:firstLineChars="500"/>
        <w:rPr>
          <w:rFonts w:hint="default" w:ascii="Times New Roman" w:hAnsi="Times New Roman" w:cs="Times New Roman"/>
          <w:i w:val="0"/>
          <w:color w:val="000000"/>
          <w:sz w:val="24"/>
          <w:szCs w:val="24"/>
          <w:u w:val="none"/>
          <w:lang w:val="en-IN"/>
        </w:rPr>
      </w:pPr>
      <w:r>
        <w:rPr>
          <w:rFonts w:hint="default" w:cs="Times New Roman"/>
          <w:i w:val="0"/>
          <w:color w:val="000000"/>
          <w:sz w:val="24"/>
          <w:szCs w:val="24"/>
          <w:u w:val="none"/>
          <w:vertAlign w:val="baseline"/>
          <w:lang w:val="en-IN"/>
        </w:rPr>
        <w:t>2.</w:t>
      </w:r>
      <w:r>
        <w:rPr>
          <w:rFonts w:hint="default" w:ascii="Times New Roman" w:hAnsi="Times New Roman" w:cs="Times New Roman"/>
          <w:i w:val="0"/>
          <w:color w:val="000000"/>
          <w:sz w:val="24"/>
          <w:szCs w:val="24"/>
          <w:u w:val="none"/>
          <w:vertAlign w:val="baseline"/>
        </w:rPr>
        <w:t>Softwares for execution (DEV C++, ANACONDA…..)</w:t>
      </w:r>
      <w:r>
        <w:rPr>
          <w:rFonts w:hint="default" w:cs="Times New Roman"/>
          <w:i w:val="0"/>
          <w:color w:val="000000"/>
          <w:sz w:val="24"/>
          <w:szCs w:val="24"/>
          <w:u w:val="none"/>
          <w:vertAlign w:val="baseline"/>
          <w:lang w:val="en-IN"/>
        </w:rPr>
        <w:tab/>
      </w:r>
      <w:r>
        <w:rPr>
          <w:rFonts w:hint="default" w:cs="Times New Roman"/>
          <w:i w:val="0"/>
          <w:color w:val="000000"/>
          <w:sz w:val="24"/>
          <w:szCs w:val="24"/>
          <w:u w:val="none"/>
          <w:vertAlign w:val="baseline"/>
          <w:lang w:val="en-IN"/>
        </w:rPr>
        <w:tab/>
      </w:r>
    </w:p>
    <w:p>
      <w:pPr>
        <w:keepNext w:val="0"/>
        <w:keepLines w:val="0"/>
        <w:widowControl/>
        <w:suppressLineNumbers w:val="0"/>
        <w:jc w:val="left"/>
      </w:pPr>
    </w:p>
    <w:p>
      <w:pPr>
        <w:pStyle w:val="1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color w:val="000000"/>
          <w:sz w:val="24"/>
          <w:szCs w:val="24"/>
          <w:u w:val="none"/>
          <w:vertAlign w:val="baseline"/>
        </w:rPr>
        <w:t>Online Compilers require only internet connection. We have many free compilers with which we can code.</w:t>
      </w:r>
    </w:p>
    <w:p>
      <w:pPr>
        <w:keepNext w:val="0"/>
        <w:keepLines w:val="0"/>
        <w:widowControl/>
        <w:suppressLineNumbers w:val="0"/>
        <w:jc w:val="left"/>
      </w:pPr>
    </w:p>
    <w:p>
      <w:pPr>
        <w:pStyle w:val="1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color w:val="000000"/>
          <w:sz w:val="24"/>
          <w:szCs w:val="24"/>
          <w:u w:val="none"/>
          <w:vertAlign w:val="baseline"/>
        </w:rPr>
        <w:t>Softwares for execution need to be installed based on the user’s system specification. These help us to completely execute the project. These softwares are based on the platforms</w:t>
      </w:r>
    </w:p>
    <w:p>
      <w:pPr>
        <w:keepNext w:val="0"/>
        <w:keepLines w:val="0"/>
        <w:widowControl/>
        <w:suppressLineNumbers w:val="0"/>
        <w:jc w:val="left"/>
      </w:pPr>
    </w:p>
    <w:p/>
    <w:p>
      <w:pPr>
        <w:rPr>
          <w:rFonts w:hint="default"/>
          <w:b/>
          <w:bCs/>
          <w:sz w:val="32"/>
          <w:szCs w:val="32"/>
          <w:lang w:val="en-US"/>
        </w:rPr>
      </w:pPr>
      <w:r>
        <w:rPr>
          <w:rFonts w:hint="default"/>
          <w:lang w:val="en-US"/>
        </w:rPr>
        <w:br w:type="page"/>
      </w:r>
      <w:r>
        <w:rPr>
          <w:rFonts w:hint="default"/>
          <w:lang w:val="en-US"/>
        </w:rPr>
        <w:t xml:space="preserve">                 </w:t>
      </w:r>
      <w:r>
        <w:rPr>
          <w:rFonts w:hint="default" w:ascii="Times New Roman" w:hAnsi="Times New Roman" w:cs="Times New Roman"/>
          <w:lang w:val="en-US"/>
        </w:rPr>
        <w:t xml:space="preserve"> </w:t>
      </w:r>
      <w:r>
        <w:rPr>
          <w:rFonts w:hint="default" w:ascii="Times New Roman" w:hAnsi="Times New Roman" w:cs="Times New Roman"/>
          <w:b/>
          <w:bCs/>
          <w:sz w:val="32"/>
          <w:szCs w:val="32"/>
          <w:lang w:val="en-US"/>
        </w:rPr>
        <w:t>REFERENCES</w:t>
      </w:r>
    </w:p>
    <w:p>
      <w:pPr>
        <w:rPr>
          <w:rFonts w:hint="default"/>
          <w:lang w:val="en-IN"/>
        </w:rPr>
      </w:pPr>
    </w:p>
    <w:p>
      <w:pPr>
        <w:rPr>
          <w:rFonts w:hint="default"/>
          <w:lang w:val="en-IN"/>
        </w:rPr>
      </w:pPr>
    </w:p>
    <w:p>
      <w:pPr>
        <w:numPr>
          <w:ilvl w:val="0"/>
          <w:numId w:val="6"/>
        </w:numPr>
        <w:ind w:left="420" w:leftChars="0" w:hanging="420" w:firstLineChars="0"/>
        <w:rPr>
          <w:rFonts w:hint="default"/>
          <w:lang w:val="en-IN"/>
        </w:rPr>
      </w:pPr>
      <w:r>
        <w:rPr>
          <w:rFonts w:hint="default"/>
          <w:lang w:val="en-IN"/>
        </w:rPr>
        <w:fldChar w:fldCharType="begin"/>
      </w:r>
      <w:r>
        <w:rPr>
          <w:rFonts w:hint="default"/>
          <w:lang w:val="en-IN"/>
        </w:rPr>
        <w:instrText xml:space="preserve"> HYPERLINK "https://www.faceprep.in/tcs/tcs-codevita-questions/" </w:instrText>
      </w:r>
      <w:r>
        <w:rPr>
          <w:rFonts w:hint="default"/>
          <w:lang w:val="en-IN"/>
        </w:rPr>
        <w:fldChar w:fldCharType="separate"/>
      </w:r>
      <w:r>
        <w:rPr>
          <w:rStyle w:val="17"/>
          <w:rFonts w:hint="default"/>
          <w:lang w:val="en-IN"/>
        </w:rPr>
        <w:t>https://www.faceprep.in/tcs/tcs-codevita-questions/</w:t>
      </w:r>
      <w:r>
        <w:rPr>
          <w:rFonts w:hint="default"/>
          <w:lang w:val="en-IN"/>
        </w:rPr>
        <w:fldChar w:fldCharType="end"/>
      </w:r>
      <w:bookmarkStart w:id="1" w:name="_GoBack"/>
      <w:bookmarkEnd w:id="1"/>
    </w:p>
    <w:p>
      <w:pPr>
        <w:rPr>
          <w:rFonts w:hint="default"/>
          <w:lang w:val="en-IN"/>
        </w:rPr>
      </w:pPr>
    </w:p>
    <w:p>
      <w:pPr>
        <w:numPr>
          <w:ilvl w:val="0"/>
          <w:numId w:val="6"/>
        </w:numPr>
        <w:ind w:left="420" w:leftChars="0" w:hanging="420" w:firstLineChars="0"/>
        <w:rPr>
          <w:rFonts w:hint="default"/>
          <w:lang w:val="en-IN"/>
        </w:rPr>
      </w:pPr>
      <w:r>
        <w:rPr>
          <w:rFonts w:hint="default"/>
          <w:lang w:val="en-IN"/>
        </w:rPr>
        <w:fldChar w:fldCharType="begin"/>
      </w:r>
      <w:r>
        <w:rPr>
          <w:rFonts w:hint="default"/>
          <w:lang w:val="en-IN"/>
        </w:rPr>
        <w:instrText xml:space="preserve"> HYPERLINK "https://prepinsta.com/tcs-codevita/practice-questions-with-answers/" </w:instrText>
      </w:r>
      <w:r>
        <w:rPr>
          <w:rFonts w:hint="default"/>
          <w:lang w:val="en-IN"/>
        </w:rPr>
        <w:fldChar w:fldCharType="separate"/>
      </w:r>
      <w:r>
        <w:rPr>
          <w:rStyle w:val="17"/>
          <w:rFonts w:hint="default"/>
          <w:lang w:val="en-IN"/>
        </w:rPr>
        <w:t>https://prepinsta.com/tcs-codevita/practice-questions-with-answers/</w:t>
      </w:r>
      <w:r>
        <w:rPr>
          <w:rFonts w:hint="default"/>
          <w:lang w:val="en-IN"/>
        </w:rPr>
        <w:fldChar w:fldCharType="end"/>
      </w: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Unicode MS">
    <w:altName w:val="SimSun"/>
    <w:panose1 w:val="020B0604020000020204"/>
    <w:charset w:val="86"/>
    <w:family w:val="auto"/>
    <w:pitch w:val="default"/>
    <w:sig w:usb0="00000000" w:usb1="00000000" w:usb2="0000003F" w:usb3="00000000" w:csb0="603F01FF" w:csb1="FFFF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NSimSun">
    <w:panose1 w:val="02010609030101010101"/>
    <w:charset w:val="86"/>
    <w:family w:val="auto"/>
    <w:pitch w:val="default"/>
    <w:sig w:usb0="0000028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9C2665"/>
    <w:multiLevelType w:val="singleLevel"/>
    <w:tmpl w:val="D49C26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000000"/>
    <w:multiLevelType w:val="singleLevel"/>
    <w:tmpl w:val="00000000"/>
    <w:lvl w:ilvl="0" w:tentative="0">
      <w:start w:val="6"/>
      <w:numFmt w:val="decimal"/>
      <w:suff w:val="space"/>
      <w:lvlText w:val="%1."/>
      <w:lvlJc w:val="left"/>
    </w:lvl>
  </w:abstractNum>
  <w:abstractNum w:abstractNumId="2">
    <w:nsid w:val="00000001"/>
    <w:multiLevelType w:val="singleLevel"/>
    <w:tmpl w:val="00000001"/>
    <w:lvl w:ilvl="0" w:tentative="0">
      <w:start w:val="2"/>
      <w:numFmt w:val="decimal"/>
      <w:suff w:val="space"/>
      <w:lvlText w:val="%1."/>
      <w:lvlJc w:val="left"/>
    </w:lvl>
  </w:abstractNum>
  <w:abstractNum w:abstractNumId="3">
    <w:nsid w:val="00000002"/>
    <w:multiLevelType w:val="singleLevel"/>
    <w:tmpl w:val="000000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0000003"/>
    <w:multiLevelType w:val="singleLevel"/>
    <w:tmpl w:val="00000003"/>
    <w:lvl w:ilvl="0" w:tentative="0">
      <w:start w:val="1"/>
      <w:numFmt w:val="decimal"/>
      <w:lvlText w:val="%1."/>
      <w:lvlJc w:val="left"/>
      <w:pPr>
        <w:tabs>
          <w:tab w:val="left" w:pos="425"/>
        </w:tabs>
        <w:ind w:left="425" w:leftChars="0" w:hanging="425" w:firstLineChars="0"/>
      </w:pPr>
      <w:rPr>
        <w:rFonts w:hint="default"/>
      </w:rPr>
    </w:lvl>
  </w:abstractNum>
  <w:abstractNum w:abstractNumId="5">
    <w:nsid w:val="00000004"/>
    <w:multiLevelType w:val="singleLevel"/>
    <w:tmpl w:val="00000004"/>
    <w:lvl w:ilvl="0" w:tentative="0">
      <w:start w:val="3"/>
      <w:numFmt w:val="decimal"/>
      <w:lvlText w:val="%1."/>
      <w:lvlJc w:val="left"/>
      <w:pPr>
        <w:tabs>
          <w:tab w:val="left" w:pos="312"/>
        </w:tabs>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5508F8"/>
    <w:rsid w:val="2AA23ED0"/>
    <w:rsid w:val="3FE06DDA"/>
    <w:rsid w:val="4E691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SimSun"/>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b/>
      <w:bCs/>
      <w:sz w:val="24"/>
      <w:szCs w:val="24"/>
    </w:rPr>
  </w:style>
  <w:style w:type="paragraph" w:styleId="8">
    <w:name w:val="heading 7"/>
    <w:basedOn w:val="1"/>
    <w:next w:val="1"/>
    <w:qFormat/>
    <w:uiPriority w:val="0"/>
    <w:pPr>
      <w:keepNext/>
      <w:keepLines/>
      <w:spacing w:before="240" w:after="64" w:line="320" w:lineRule="auto"/>
      <w:outlineLvl w:val="6"/>
    </w:pPr>
    <w:rPr>
      <w:b/>
      <w:bCs/>
      <w:sz w:val="24"/>
      <w:szCs w:val="24"/>
    </w:rPr>
  </w:style>
  <w:style w:type="paragraph" w:styleId="9">
    <w:name w:val="heading 8"/>
    <w:basedOn w:val="1"/>
    <w:next w:val="1"/>
    <w:qFormat/>
    <w:uiPriority w:val="0"/>
    <w:pPr>
      <w:keepNext/>
      <w:keepLines/>
      <w:spacing w:before="240" w:after="64" w:line="320" w:lineRule="auto"/>
      <w:outlineLvl w:val="7"/>
    </w:pPr>
    <w:rPr>
      <w:sz w:val="24"/>
      <w:szCs w:val="24"/>
    </w:rPr>
  </w:style>
  <w:style w:type="paragraph" w:styleId="10">
    <w:name w:val="heading 9"/>
    <w:basedOn w:val="1"/>
    <w:next w:val="1"/>
    <w:qFormat/>
    <w:uiPriority w:val="0"/>
    <w:pPr>
      <w:keepNext/>
      <w:keepLines/>
      <w:spacing w:before="240" w:after="64" w:line="320" w:lineRule="auto"/>
      <w:outlineLvl w:val="8"/>
    </w:pPr>
    <w:rPr>
      <w:szCs w:val="21"/>
    </w:rPr>
  </w:style>
  <w:style w:type="character" w:default="1" w:styleId="15">
    <w:name w:val="Default Paragraph Font"/>
    <w:qFormat/>
    <w:uiPriority w:val="0"/>
  </w:style>
  <w:style w:type="table" w:default="1" w:styleId="19">
    <w:name w:val="Normal Table"/>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rPr>
  </w:style>
  <w:style w:type="character" w:styleId="16">
    <w:name w:val="HTML Code"/>
    <w:basedOn w:val="15"/>
    <w:qFormat/>
    <w:uiPriority w:val="0"/>
    <w:rPr>
      <w:rFonts w:ascii="Courier New" w:hAnsi="Courier New" w:cs="Courier New"/>
      <w:sz w:val="20"/>
      <w:szCs w:val="20"/>
    </w:rPr>
  </w:style>
  <w:style w:type="character" w:styleId="17">
    <w:name w:val="Hyperlink"/>
    <w:basedOn w:val="15"/>
    <w:qFormat/>
    <w:uiPriority w:val="0"/>
    <w:rPr>
      <w:color w:val="0000FF"/>
      <w:u w:val="single"/>
    </w:rPr>
  </w:style>
  <w:style w:type="character" w:styleId="18">
    <w:name w:val="Strong"/>
    <w:basedOn w:val="1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1694</Words>
  <Characters>8108</Characters>
  <Paragraphs>413</Paragraphs>
  <TotalTime>16</TotalTime>
  <ScaleCrop>false</ScaleCrop>
  <LinksUpToDate>false</LinksUpToDate>
  <CharactersWithSpaces>11269</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2020-07-20T11:54:00Z</dcterms:created>
  <dc:creator>Beemani Hemanth</dc:creator>
  <cp:lastModifiedBy>bakaramnaresh22</cp:lastModifiedBy>
  <dcterms:modified xsi:type="dcterms:W3CDTF">2020-07-26T14:18:57Z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